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DFC" w:rsidRDefault="005332D6">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 SYNOPSIS ON</w:t>
      </w:r>
    </w:p>
    <w:p w:rsidR="00CD0DFC" w:rsidRDefault="005332D6">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allowOverlap="1">
            <wp:simplePos x="0" y="0"/>
            <wp:positionH relativeFrom="column">
              <wp:posOffset>-195579</wp:posOffset>
            </wp:positionH>
            <wp:positionV relativeFrom="paragraph">
              <wp:posOffset>19050</wp:posOffset>
            </wp:positionV>
            <wp:extent cx="5871845" cy="101600"/>
            <wp:effectExtent l="0" t="0" r="0" b="0"/>
            <wp:wrapNone/>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rsidR="00CD0DFC" w:rsidRDefault="007E0A86">
      <w:pPr>
        <w:spacing w:before="120" w:after="120" w:line="288" w:lineRule="auto"/>
        <w:jc w:val="center"/>
        <w:rPr>
          <w:rFonts w:ascii="Bookman Old Style" w:eastAsia="Bookman Old Style" w:hAnsi="Bookman Old Style" w:cs="Bookman Old Style"/>
          <w:b/>
          <w:sz w:val="32"/>
          <w:szCs w:val="32"/>
        </w:rPr>
      </w:pPr>
      <w:r w:rsidRPr="007E0A86">
        <w:rPr>
          <w:rFonts w:ascii="Bookman Old Style" w:eastAsia="Bookman Old Style" w:hAnsi="Bookman Old Style" w:cs="Bookman Old Style"/>
          <w:b/>
          <w:sz w:val="32"/>
          <w:szCs w:val="32"/>
        </w:rPr>
        <w:t>Speech Emotion Recognition (Classification) in real-time using Deep LSTM layers</w:t>
      </w:r>
    </w:p>
    <w:p w:rsidR="00CD0DFC" w:rsidRDefault="005332D6">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simplePos x="0" y="0"/>
            <wp:positionH relativeFrom="column">
              <wp:posOffset>-195579</wp:posOffset>
            </wp:positionH>
            <wp:positionV relativeFrom="paragraph">
              <wp:posOffset>41910</wp:posOffset>
            </wp:positionV>
            <wp:extent cx="5871845" cy="101600"/>
            <wp:effectExtent l="0" t="0" r="0" b="0"/>
            <wp:wrapNone/>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rsidR="00CD0DFC" w:rsidRDefault="005332D6">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rsidR="00CD0DFC" w:rsidRDefault="00CD0DFC">
      <w:pPr>
        <w:spacing w:line="199" w:lineRule="auto"/>
        <w:rPr>
          <w:rFonts w:ascii="Times New Roman" w:eastAsia="Times New Roman" w:hAnsi="Times New Roman" w:cs="Times New Roman"/>
          <w:sz w:val="24"/>
          <w:szCs w:val="24"/>
        </w:rPr>
      </w:pPr>
    </w:p>
    <w:p w:rsidR="00CD0DFC" w:rsidRDefault="005332D6">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CD0DFC" w:rsidRDefault="00CD0DFC">
      <w:pPr>
        <w:spacing w:line="139" w:lineRule="auto"/>
        <w:jc w:val="center"/>
        <w:rPr>
          <w:rFonts w:ascii="Bookman Old Style" w:eastAsia="Bookman Old Style" w:hAnsi="Bookman Old Style" w:cs="Bookman Old Style"/>
          <w:sz w:val="24"/>
          <w:szCs w:val="24"/>
        </w:rPr>
      </w:pPr>
    </w:p>
    <w:p w:rsidR="00CD0DFC" w:rsidRDefault="005332D6">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CD0DFC" w:rsidRDefault="00CD0DFC">
      <w:pPr>
        <w:spacing w:line="137" w:lineRule="auto"/>
        <w:jc w:val="center"/>
        <w:rPr>
          <w:rFonts w:ascii="Bookman Old Style" w:eastAsia="Bookman Old Style" w:hAnsi="Bookman Old Style" w:cs="Bookman Old Style"/>
          <w:sz w:val="24"/>
          <w:szCs w:val="24"/>
        </w:rPr>
      </w:pPr>
    </w:p>
    <w:p w:rsidR="00CD0DFC" w:rsidRDefault="005332D6">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COMPUTER SCIENCE &amp; ENGINEERING </w:t>
      </w:r>
    </w:p>
    <w:p w:rsidR="00CD0DFC" w:rsidRDefault="005332D6">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CD0DFC" w:rsidRDefault="00CD0DFC">
      <w:pPr>
        <w:spacing w:line="137" w:lineRule="auto"/>
        <w:rPr>
          <w:rFonts w:ascii="Bookman Old Style" w:eastAsia="Bookman Old Style" w:hAnsi="Bookman Old Style" w:cs="Bookman Old Style"/>
          <w:sz w:val="24"/>
          <w:szCs w:val="24"/>
        </w:rPr>
      </w:pPr>
    </w:p>
    <w:p w:rsidR="00CD0DFC" w:rsidRDefault="00553774">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Ishika Gupta</w:t>
      </w:r>
      <w:r w:rsidR="005332D6">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2016787</w:t>
      </w:r>
    </w:p>
    <w:p w:rsidR="00CD0DFC" w:rsidRDefault="00553774">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Rohan Pandey</w:t>
      </w:r>
      <w:r w:rsidR="005332D6">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2016967</w:t>
      </w:r>
    </w:p>
    <w:p w:rsidR="00CD0DFC" w:rsidRDefault="00553774">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Yuganshu Joshi</w:t>
      </w:r>
      <w:r w:rsidR="005332D6">
        <w:rPr>
          <w:rFonts w:ascii="Bookman Old Style" w:eastAsia="Bookman Old Style" w:hAnsi="Bookman Old Style" w:cs="Bookman Old Style"/>
          <w:sz w:val="24"/>
          <w:szCs w:val="24"/>
        </w:rPr>
        <w:tab/>
      </w:r>
      <w:r w:rsidRPr="00553774">
        <w:rPr>
          <w:rFonts w:ascii="Bookman Old Style" w:eastAsia="Bookman Old Style" w:hAnsi="Bookman Old Style" w:cs="Bookman Old Style"/>
          <w:b/>
          <w:sz w:val="24"/>
          <w:szCs w:val="24"/>
        </w:rPr>
        <w:t>2017147</w:t>
      </w:r>
    </w:p>
    <w:p w:rsidR="00CD0DFC" w:rsidRDefault="00CD0DFC">
      <w:pPr>
        <w:jc w:val="center"/>
        <w:rPr>
          <w:rFonts w:ascii="Times New Roman" w:eastAsia="Times New Roman" w:hAnsi="Times New Roman" w:cs="Times New Roman"/>
          <w:b/>
          <w:i/>
          <w:sz w:val="24"/>
          <w:szCs w:val="24"/>
        </w:rPr>
      </w:pPr>
    </w:p>
    <w:p w:rsidR="00CD0DFC" w:rsidRDefault="005332D6">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rsidR="00CD0DFC" w:rsidRDefault="00CD0DFC">
      <w:pPr>
        <w:spacing w:line="34" w:lineRule="auto"/>
        <w:jc w:val="center"/>
        <w:rPr>
          <w:rFonts w:ascii="Times New Roman" w:eastAsia="Times New Roman" w:hAnsi="Times New Roman" w:cs="Times New Roman"/>
          <w:sz w:val="24"/>
          <w:szCs w:val="24"/>
        </w:rPr>
      </w:pPr>
    </w:p>
    <w:p w:rsidR="00CD0DFC" w:rsidRDefault="0055377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Ashwini Kumar Singh</w:t>
      </w:r>
    </w:p>
    <w:p w:rsidR="00CD0DFC" w:rsidRDefault="00D156A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w:t>
      </w:r>
      <w:r w:rsidR="00553774">
        <w:rPr>
          <w:rFonts w:ascii="Times New Roman" w:eastAsia="Times New Roman" w:hAnsi="Times New Roman" w:cs="Times New Roman"/>
          <w:b/>
          <w:sz w:val="24"/>
          <w:szCs w:val="24"/>
        </w:rPr>
        <w:t xml:space="preserve"> Professor</w:t>
      </w:r>
    </w:p>
    <w:p w:rsidR="00CD0DFC" w:rsidRDefault="00CD0DFC">
      <w:pPr>
        <w:jc w:val="center"/>
        <w:rPr>
          <w:rFonts w:ascii="Times New Roman" w:eastAsia="Times New Roman" w:hAnsi="Times New Roman" w:cs="Times New Roman"/>
          <w:b/>
          <w:sz w:val="24"/>
          <w:szCs w:val="24"/>
        </w:rPr>
      </w:pPr>
    </w:p>
    <w:p w:rsidR="00CD0DFC" w:rsidRDefault="00CD0DFC">
      <w:pPr>
        <w:jc w:val="center"/>
        <w:rPr>
          <w:rFonts w:ascii="Times New Roman" w:eastAsia="Times New Roman" w:hAnsi="Times New Roman" w:cs="Times New Roman"/>
          <w:b/>
          <w:sz w:val="24"/>
          <w:szCs w:val="24"/>
        </w:rPr>
      </w:pPr>
    </w:p>
    <w:p w:rsidR="00CD0DFC" w:rsidRDefault="005537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Team ID:  MP23CSE152</w:t>
      </w:r>
    </w:p>
    <w:p w:rsidR="00CD0DFC" w:rsidRDefault="00CD0DFC">
      <w:pPr>
        <w:jc w:val="center"/>
        <w:rPr>
          <w:rFonts w:ascii="Times New Roman" w:eastAsia="Times New Roman" w:hAnsi="Times New Roman" w:cs="Times New Roman"/>
          <w:b/>
          <w:sz w:val="24"/>
          <w:szCs w:val="24"/>
        </w:rPr>
      </w:pPr>
    </w:p>
    <w:p w:rsidR="00CD0DFC" w:rsidRDefault="00CD0DFC">
      <w:pPr>
        <w:jc w:val="center"/>
        <w:rPr>
          <w:rFonts w:ascii="Times New Roman" w:eastAsia="Times New Roman" w:hAnsi="Times New Roman" w:cs="Times New Roman"/>
          <w:b/>
          <w:sz w:val="24"/>
          <w:szCs w:val="24"/>
        </w:rPr>
      </w:pPr>
    </w:p>
    <w:p w:rsidR="00CD0DFC" w:rsidRDefault="005332D6">
      <w:pPr>
        <w:jc w:val="center"/>
        <w:rPr>
          <w:rFonts w:ascii="Times New Roman" w:eastAsia="Times New Roman" w:hAnsi="Times New Roman" w:cs="Times New Roman"/>
          <w:b/>
          <w:sz w:val="24"/>
          <w:szCs w:val="24"/>
        </w:rPr>
      </w:pPr>
      <w:r>
        <w:rPr>
          <w:noProof/>
        </w:rPr>
        <w:drawing>
          <wp:inline distT="0" distB="0" distL="0" distR="0">
            <wp:extent cx="1219370" cy="1162212"/>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rsidR="00CD0DFC" w:rsidRDefault="00CD0DFC">
      <w:pPr>
        <w:jc w:val="center"/>
        <w:rPr>
          <w:rFonts w:ascii="Times New Roman" w:eastAsia="Times New Roman" w:hAnsi="Times New Roman" w:cs="Times New Roman"/>
          <w:b/>
          <w:sz w:val="24"/>
          <w:szCs w:val="24"/>
        </w:rPr>
      </w:pPr>
    </w:p>
    <w:p w:rsidR="00CD0DFC" w:rsidRDefault="00CD0DFC">
      <w:pPr>
        <w:jc w:val="center"/>
        <w:rPr>
          <w:rFonts w:ascii="Times New Roman" w:eastAsia="Times New Roman" w:hAnsi="Times New Roman" w:cs="Times New Roman"/>
          <w:b/>
          <w:sz w:val="24"/>
          <w:szCs w:val="24"/>
        </w:rPr>
      </w:pPr>
    </w:p>
    <w:p w:rsidR="00CD0DFC" w:rsidRDefault="005332D6">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CD0DFC" w:rsidRDefault="005332D6">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CD0DFC" w:rsidRDefault="005332D6">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rsidR="00CD0DFC" w:rsidRDefault="005332D6">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September-2023</w:t>
      </w:r>
    </w:p>
    <w:p w:rsidR="00CD0DFC" w:rsidRDefault="00CD0DFC">
      <w:pPr>
        <w:jc w:val="center"/>
        <w:rPr>
          <w:rFonts w:ascii="Bookman Old Style" w:eastAsia="Bookman Old Style" w:hAnsi="Bookman Old Style" w:cs="Bookman Old Style"/>
          <w:b/>
          <w:sz w:val="32"/>
          <w:szCs w:val="32"/>
        </w:rPr>
      </w:pPr>
    </w:p>
    <w:p w:rsidR="00CD0DFC" w:rsidRDefault="00CD0DFC">
      <w:pPr>
        <w:jc w:val="center"/>
        <w:rPr>
          <w:rFonts w:ascii="Bookman Old Style" w:eastAsia="Bookman Old Style" w:hAnsi="Bookman Old Style" w:cs="Bookman Old Style"/>
          <w:b/>
          <w:sz w:val="32"/>
          <w:szCs w:val="32"/>
        </w:rPr>
      </w:pPr>
    </w:p>
    <w:p w:rsidR="00CD0DFC" w:rsidRDefault="00CD0DFC">
      <w:pPr>
        <w:jc w:val="center"/>
        <w:rPr>
          <w:rFonts w:ascii="Bookman Old Style" w:eastAsia="Bookman Old Style" w:hAnsi="Bookman Old Style" w:cs="Bookman Old Style"/>
          <w:b/>
          <w:sz w:val="32"/>
          <w:szCs w:val="32"/>
        </w:rPr>
      </w:pPr>
    </w:p>
    <w:p w:rsidR="00CD0DFC" w:rsidRDefault="005332D6">
      <w:pPr>
        <w:pBdr>
          <w:top w:val="nil"/>
          <w:left w:val="nil"/>
          <w:bottom w:val="nil"/>
          <w:right w:val="nil"/>
          <w:between w:val="nil"/>
        </w:pBdr>
        <w:jc w:val="center"/>
        <w:rPr>
          <w:rFonts w:ascii="Times New Roman" w:eastAsia="Times New Roman" w:hAnsi="Times New Roman" w:cs="Times New Roman"/>
          <w:color w:val="00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318135" cy="318135"/>
              <wp:effectExtent b="0" l="0" r="0" t="0"/>
              <wp:docPr descr="GEU logo" id="12"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rFonts w:ascii="Times New Roman" w:eastAsia="Times New Roman" w:hAnsi="Times New Roman" w:cs="Times New Roman"/>
              <w:noProof/>
              <w:color w:val="000000"/>
              <w:sz w:val="24"/>
              <w:szCs w:val="24"/>
            </w:rPr>
            <w:lastRenderedPageBreak/>
            <w:drawing>
              <wp:inline distT="0" distB="0" distL="0" distR="0">
                <wp:extent cx="318135" cy="318135"/>
                <wp:effectExtent l="0" t="0" r="0" b="0"/>
                <wp:docPr id="12" name="image5.png" descr="GEU logo"/>
                <wp:cNvGraphicFramePr/>
                <a:graphic xmlns:a="http://schemas.openxmlformats.org/drawingml/2006/main">
                  <a:graphicData uri="http://schemas.openxmlformats.org/drawingml/2006/picture">
                    <pic:pic xmlns:pic="http://schemas.openxmlformats.org/drawingml/2006/picture">
                      <pic:nvPicPr>
                        <pic:cNvPr id="0" name="image5.png" descr="GEU logo"/>
                        <pic:cNvPicPr preferRelativeResize="0"/>
                      </pic:nvPicPr>
                      <pic:blipFill>
                        <a:blip r:embed="rId10"/>
                        <a:srcRect/>
                        <a:stretch>
                          <a:fillRect/>
                        </a:stretch>
                      </pic:blipFill>
                      <pic:spPr>
                        <a:xfrm>
                          <a:off x="0" y="0"/>
                          <a:ext cx="318135" cy="318135"/>
                        </a:xfrm>
                        <a:prstGeom prst="rect">
                          <a:avLst/>
                        </a:prstGeom>
                        <a:ln/>
                      </pic:spPr>
                    </pic:pic>
                  </a:graphicData>
                </a:graphic>
              </wp:inline>
            </w:drawing>
          </w:r>
        </ve:Fallback>
      </ve:AlternateContent>
      <w:r>
        <w:rPr>
          <w:rFonts w:ascii="Times New Roman" w:eastAsia="Times New Roman" w:hAnsi="Times New Roman" w:cs="Times New Roman"/>
          <w:noProof/>
          <w:color w:val="000000"/>
          <w:sz w:val="24"/>
          <w:szCs w:val="24"/>
        </w:rPr>
        <w:drawing>
          <wp:inline distT="0" distB="0" distL="0" distR="0">
            <wp:extent cx="3452071" cy="104889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rsidR="00CD0DFC" w:rsidRDefault="005332D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CD0DFC" w:rsidRDefault="005332D6">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CD0DFC" w:rsidRDefault="00CD0DFC">
      <w:pPr>
        <w:pBdr>
          <w:top w:val="nil"/>
          <w:left w:val="nil"/>
          <w:bottom w:val="nil"/>
          <w:right w:val="nil"/>
          <w:between w:val="nil"/>
        </w:pBdr>
        <w:jc w:val="both"/>
        <w:rPr>
          <w:rFonts w:ascii="Times New Roman" w:eastAsia="Times New Roman" w:hAnsi="Times New Roman" w:cs="Times New Roman"/>
          <w:color w:val="000000"/>
          <w:sz w:val="24"/>
          <w:szCs w:val="24"/>
        </w:rPr>
      </w:pPr>
    </w:p>
    <w:p w:rsidR="00CD0DFC" w:rsidRPr="00553774" w:rsidRDefault="005332D6" w:rsidP="00553774">
      <w:pPr>
        <w:spacing w:before="120" w:after="120" w:line="288" w:lineRule="auto"/>
        <w:jc w:val="both"/>
        <w:rPr>
          <w:rFonts w:ascii="Bookman Old Style" w:eastAsia="Bookman Old Style" w:hAnsi="Bookman Old Style" w:cs="Bookman Old Style"/>
          <w:b/>
          <w:sz w:val="32"/>
          <w:szCs w:val="32"/>
        </w:rPr>
      </w:pPr>
      <w:r>
        <w:rPr>
          <w:rFonts w:ascii="Times New Roman" w:eastAsia="Times New Roman" w:hAnsi="Times New Roman" w:cs="Times New Roman"/>
          <w:sz w:val="24"/>
          <w:szCs w:val="24"/>
        </w:rPr>
        <w:t>I/We hereby certify that the work which is being presented in the Synopsis entitled</w:t>
      </w:r>
      <w:r w:rsidR="00553774">
        <w:rPr>
          <w:rFonts w:ascii="Times New Roman" w:eastAsia="Times New Roman" w:hAnsi="Times New Roman" w:cs="Times New Roman"/>
          <w:b/>
          <w:sz w:val="24"/>
          <w:szCs w:val="24"/>
        </w:rPr>
        <w:t xml:space="preserve"> “</w:t>
      </w:r>
      <w:r w:rsidR="00553774" w:rsidRPr="00553774">
        <w:rPr>
          <w:rFonts w:ascii="Times New Roman" w:eastAsia="Bookman Old Style" w:hAnsi="Times New Roman" w:cs="Times New Roman"/>
          <w:b/>
          <w:sz w:val="24"/>
          <w:szCs w:val="24"/>
        </w:rPr>
        <w:t>Speech Emotion Recognition (Classification) in real-time using Deep LSTM layers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 the Department of Computer Science and Engineering of the Graphic Era (Deemed to be Un</w:t>
      </w:r>
      <w:r>
        <w:rPr>
          <w:rFonts w:ascii="Times New Roman" w:eastAsia="Times New Roman" w:hAnsi="Times New Roman" w:cs="Times New Roman"/>
          <w:sz w:val="24"/>
          <w:szCs w:val="24"/>
        </w:rPr>
        <w:t xml:space="preserve">iversity), Dehradun shall be carried out by the undersigned under the supervision of </w:t>
      </w:r>
      <w:r w:rsidR="00553774">
        <w:rPr>
          <w:rFonts w:ascii="Times New Roman" w:eastAsia="Times New Roman" w:hAnsi="Times New Roman" w:cs="Times New Roman"/>
          <w:b/>
          <w:sz w:val="24"/>
          <w:szCs w:val="24"/>
        </w:rPr>
        <w:t>Dr. Ashwini Kumar Singh</w:t>
      </w:r>
      <w:r>
        <w:rPr>
          <w:rFonts w:ascii="Times New Roman" w:eastAsia="Times New Roman" w:hAnsi="Times New Roman" w:cs="Times New Roman"/>
          <w:b/>
          <w:sz w:val="24"/>
          <w:szCs w:val="24"/>
        </w:rPr>
        <w:t xml:space="preserve">, </w:t>
      </w:r>
      <w:r w:rsidR="00D156AD">
        <w:rPr>
          <w:rFonts w:ascii="Times New Roman" w:eastAsia="Times New Roman" w:hAnsi="Times New Roman" w:cs="Times New Roman"/>
          <w:b/>
          <w:sz w:val="24"/>
          <w:szCs w:val="24"/>
        </w:rPr>
        <w:t>Associate</w:t>
      </w:r>
      <w:r w:rsidR="00553774">
        <w:rPr>
          <w:rFonts w:ascii="Times New Roman" w:eastAsia="Times New Roman" w:hAnsi="Times New Roman" w:cs="Times New Roman"/>
          <w:b/>
          <w:sz w:val="24"/>
          <w:szCs w:val="24"/>
        </w:rPr>
        <w:t xml:space="preserve"> Professor</w:t>
      </w:r>
      <w:r>
        <w:rPr>
          <w:rFonts w:ascii="Times New Roman" w:eastAsia="Times New Roman" w:hAnsi="Times New Roman" w:cs="Times New Roman"/>
          <w:sz w:val="24"/>
          <w:szCs w:val="24"/>
        </w:rPr>
        <w:t>, Department of Computer Science and Engineering, Graphic Era (Deemed to be University), Dehradun.</w:t>
      </w:r>
    </w:p>
    <w:p w:rsidR="00CD0DFC" w:rsidRDefault="00CD0DFC">
      <w:pPr>
        <w:spacing w:line="360" w:lineRule="auto"/>
        <w:jc w:val="both"/>
        <w:rPr>
          <w:rFonts w:ascii="Times New Roman" w:eastAsia="Times New Roman" w:hAnsi="Times New Roman" w:cs="Times New Roman"/>
          <w:sz w:val="24"/>
          <w:szCs w:val="24"/>
        </w:rPr>
      </w:pPr>
    </w:p>
    <w:p w:rsidR="00CD0DFC" w:rsidRDefault="00D156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Ishika Gupta</w:t>
      </w:r>
      <w:r w:rsidR="005332D6">
        <w:rPr>
          <w:rFonts w:ascii="Times New Roman" w:eastAsia="Times New Roman" w:hAnsi="Times New Roman" w:cs="Times New Roman"/>
          <w:sz w:val="24"/>
          <w:szCs w:val="24"/>
        </w:rPr>
        <w:tab/>
      </w:r>
      <w:r w:rsidR="005332D6">
        <w:rPr>
          <w:rFonts w:ascii="Times New Roman" w:eastAsia="Times New Roman" w:hAnsi="Times New Roman" w:cs="Times New Roman"/>
          <w:sz w:val="24"/>
          <w:szCs w:val="24"/>
        </w:rPr>
        <w:tab/>
      </w:r>
      <w:r w:rsidR="00021AD6">
        <w:rPr>
          <w:rFonts w:ascii="Times New Roman" w:eastAsia="Times New Roman" w:hAnsi="Times New Roman" w:cs="Times New Roman"/>
          <w:sz w:val="24"/>
          <w:szCs w:val="24"/>
        </w:rPr>
        <w:t xml:space="preserve">      </w:t>
      </w:r>
      <w:r w:rsidRPr="00D156AD">
        <w:rPr>
          <w:rFonts w:ascii="Times New Roman" w:eastAsia="Times New Roman" w:hAnsi="Times New Roman" w:cs="Times New Roman"/>
          <w:sz w:val="24"/>
          <w:szCs w:val="24"/>
        </w:rPr>
        <w:t>2016787</w:t>
      </w:r>
      <w:r w:rsidR="005332D6">
        <w:rPr>
          <w:rFonts w:ascii="Times New Roman" w:eastAsia="Times New Roman" w:hAnsi="Times New Roman" w:cs="Times New Roman"/>
          <w:sz w:val="24"/>
          <w:szCs w:val="24"/>
        </w:rPr>
        <w:tab/>
      </w:r>
      <w:r w:rsidR="005332D6">
        <w:rPr>
          <w:rFonts w:ascii="Times New Roman" w:eastAsia="Times New Roman" w:hAnsi="Times New Roman" w:cs="Times New Roman"/>
          <w:sz w:val="24"/>
          <w:szCs w:val="24"/>
        </w:rPr>
        <w:tab/>
      </w:r>
      <w:r w:rsidR="005332D6">
        <w:rPr>
          <w:rFonts w:ascii="Times New Roman" w:eastAsia="Times New Roman" w:hAnsi="Times New Roman" w:cs="Times New Roman"/>
          <w:sz w:val="24"/>
          <w:szCs w:val="24"/>
        </w:rPr>
        <w:tab/>
        <w:t>signature</w:t>
      </w:r>
    </w:p>
    <w:p w:rsidR="00CD0DFC" w:rsidRDefault="00D156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Rohan Pandey</w:t>
      </w:r>
      <w:r w:rsidR="005332D6">
        <w:rPr>
          <w:rFonts w:ascii="Times New Roman" w:eastAsia="Times New Roman" w:hAnsi="Times New Roman" w:cs="Times New Roman"/>
          <w:sz w:val="24"/>
          <w:szCs w:val="24"/>
        </w:rPr>
        <w:tab/>
      </w:r>
      <w:r w:rsidR="005332D6">
        <w:rPr>
          <w:rFonts w:ascii="Times New Roman" w:eastAsia="Times New Roman" w:hAnsi="Times New Roman" w:cs="Times New Roman"/>
          <w:sz w:val="24"/>
          <w:szCs w:val="24"/>
        </w:rPr>
        <w:tab/>
      </w:r>
      <w:r w:rsidR="00021A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2016967</w:t>
      </w:r>
      <w:r w:rsidR="005332D6">
        <w:rPr>
          <w:rFonts w:ascii="Times New Roman" w:eastAsia="Times New Roman" w:hAnsi="Times New Roman" w:cs="Times New Roman"/>
          <w:sz w:val="24"/>
          <w:szCs w:val="24"/>
        </w:rPr>
        <w:tab/>
      </w:r>
      <w:r w:rsidR="005332D6">
        <w:rPr>
          <w:rFonts w:ascii="Times New Roman" w:eastAsia="Times New Roman" w:hAnsi="Times New Roman" w:cs="Times New Roman"/>
          <w:sz w:val="24"/>
          <w:szCs w:val="24"/>
        </w:rPr>
        <w:tab/>
      </w:r>
      <w:r w:rsidR="005332D6">
        <w:rPr>
          <w:rFonts w:ascii="Times New Roman" w:eastAsia="Times New Roman" w:hAnsi="Times New Roman" w:cs="Times New Roman"/>
          <w:sz w:val="24"/>
          <w:szCs w:val="24"/>
        </w:rPr>
        <w:tab/>
        <w:t>signature</w:t>
      </w:r>
    </w:p>
    <w:p w:rsidR="00CD0DFC" w:rsidRDefault="00D156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Yuganshu Joshi</w:t>
      </w:r>
      <w:r>
        <w:rPr>
          <w:rFonts w:ascii="Times New Roman" w:eastAsia="Times New Roman" w:hAnsi="Times New Roman" w:cs="Times New Roman"/>
          <w:sz w:val="24"/>
          <w:szCs w:val="24"/>
        </w:rPr>
        <w:tab/>
      </w:r>
      <w:r w:rsidR="00021A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2017147</w:t>
      </w:r>
      <w:r w:rsidR="005332D6">
        <w:rPr>
          <w:rFonts w:ascii="Times New Roman" w:eastAsia="Times New Roman" w:hAnsi="Times New Roman" w:cs="Times New Roman"/>
          <w:sz w:val="24"/>
          <w:szCs w:val="24"/>
        </w:rPr>
        <w:tab/>
      </w:r>
      <w:r w:rsidR="005332D6">
        <w:rPr>
          <w:rFonts w:ascii="Times New Roman" w:eastAsia="Times New Roman" w:hAnsi="Times New Roman" w:cs="Times New Roman"/>
          <w:sz w:val="24"/>
          <w:szCs w:val="24"/>
        </w:rPr>
        <w:tab/>
      </w:r>
      <w:r w:rsidR="005332D6">
        <w:rPr>
          <w:rFonts w:ascii="Times New Roman" w:eastAsia="Times New Roman" w:hAnsi="Times New Roman" w:cs="Times New Roman"/>
          <w:sz w:val="24"/>
          <w:szCs w:val="24"/>
        </w:rPr>
        <w:tab/>
        <w:t>signature</w:t>
      </w:r>
    </w:p>
    <w:p w:rsidR="00CD0DFC" w:rsidRPr="00D156AD" w:rsidRDefault="005332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D0DFC" w:rsidRDefault="005332D6">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students shall be working under the supervision of the undersigned on the </w:t>
      </w:r>
      <w:r w:rsidR="00553774">
        <w:rPr>
          <w:rFonts w:ascii="Times New Roman" w:eastAsia="Times New Roman" w:hAnsi="Times New Roman" w:cs="Times New Roman"/>
          <w:b/>
          <w:sz w:val="24"/>
          <w:szCs w:val="24"/>
        </w:rPr>
        <w:t>“</w:t>
      </w:r>
      <w:r w:rsidR="00553774" w:rsidRPr="00553774">
        <w:rPr>
          <w:rFonts w:ascii="Times New Roman" w:eastAsia="Times New Roman" w:hAnsi="Times New Roman" w:cs="Times New Roman"/>
          <w:b/>
          <w:sz w:val="24"/>
          <w:szCs w:val="24"/>
        </w:rPr>
        <w:t>Speech Emotion Recognition (Classification) in real-time using Deep LSTM layers</w:t>
      </w:r>
      <w:r>
        <w:rPr>
          <w:rFonts w:ascii="Times New Roman" w:eastAsia="Times New Roman" w:hAnsi="Times New Roman" w:cs="Times New Roman"/>
          <w:b/>
          <w:sz w:val="24"/>
          <w:szCs w:val="24"/>
        </w:rPr>
        <w:t>”</w:t>
      </w:r>
    </w:p>
    <w:p w:rsidR="00CD0DFC" w:rsidRDefault="00CD0DFC">
      <w:pPr>
        <w:tabs>
          <w:tab w:val="left" w:pos="900"/>
        </w:tabs>
        <w:spacing w:line="360" w:lineRule="auto"/>
        <w:jc w:val="both"/>
        <w:rPr>
          <w:rFonts w:ascii="Times New Roman" w:eastAsia="Times New Roman" w:hAnsi="Times New Roman" w:cs="Times New Roman"/>
          <w:sz w:val="24"/>
          <w:szCs w:val="24"/>
        </w:rPr>
      </w:pPr>
    </w:p>
    <w:p w:rsidR="00CD0DFC" w:rsidRDefault="005332D6">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Signature</w:t>
      </w:r>
    </w:p>
    <w:p w:rsidR="00CD0DFC" w:rsidRDefault="005332D6">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rsidR="00CD0DFC" w:rsidRDefault="00CD0DFC">
      <w:pPr>
        <w:tabs>
          <w:tab w:val="left" w:pos="900"/>
        </w:tabs>
        <w:spacing w:line="360" w:lineRule="auto"/>
        <w:jc w:val="both"/>
        <w:rPr>
          <w:rFonts w:ascii="Times New Roman" w:eastAsia="Times New Roman" w:hAnsi="Times New Roman" w:cs="Times New Roman"/>
          <w:sz w:val="24"/>
          <w:szCs w:val="24"/>
        </w:rPr>
      </w:pPr>
    </w:p>
    <w:p w:rsidR="00CD0DFC" w:rsidRDefault="005332D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Internal Evaluation (By DPRC Committee)</w:t>
      </w:r>
    </w:p>
    <w:p w:rsidR="00CD0DFC" w:rsidRDefault="00CD0DFC">
      <w:pPr>
        <w:jc w:val="center"/>
        <w:rPr>
          <w:rFonts w:ascii="Times New Roman" w:eastAsia="Times New Roman" w:hAnsi="Times New Roman" w:cs="Times New Roman"/>
          <w:b/>
          <w:sz w:val="24"/>
          <w:szCs w:val="24"/>
          <w:u w:val="single"/>
        </w:rPr>
      </w:pPr>
    </w:p>
    <w:p w:rsidR="00CD0DFC" w:rsidRDefault="005332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of the Synopsis:</w:t>
      </w:r>
      <w:r>
        <w:rPr>
          <w:rFonts w:ascii="Times New Roman" w:eastAsia="Times New Roman" w:hAnsi="Times New Roman" w:cs="Times New Roman"/>
          <w:sz w:val="24"/>
          <w:szCs w:val="24"/>
        </w:rPr>
        <w:t xml:space="preserve">  Accepted / Rejected </w:t>
      </w:r>
    </w:p>
    <w:p w:rsidR="00CD0DFC" w:rsidRDefault="005332D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Any Comments: </w:t>
      </w:r>
    </w:p>
    <w:p w:rsidR="00CD0DFC" w:rsidRDefault="00CD0DFC">
      <w:pPr>
        <w:jc w:val="both"/>
        <w:rPr>
          <w:rFonts w:ascii="Times New Roman" w:eastAsia="Times New Roman" w:hAnsi="Times New Roman" w:cs="Times New Roman"/>
          <w:sz w:val="24"/>
          <w:szCs w:val="24"/>
        </w:rPr>
      </w:pPr>
    </w:p>
    <w:p w:rsidR="00CD0DFC" w:rsidRDefault="00CD0DFC">
      <w:pPr>
        <w:jc w:val="both"/>
        <w:rPr>
          <w:rFonts w:ascii="Times New Roman" w:eastAsia="Times New Roman" w:hAnsi="Times New Roman" w:cs="Times New Roman"/>
          <w:sz w:val="24"/>
          <w:szCs w:val="24"/>
        </w:rPr>
      </w:pPr>
    </w:p>
    <w:p w:rsidR="00CD0DFC" w:rsidRDefault="00CD0DFC">
      <w:pPr>
        <w:jc w:val="center"/>
        <w:rPr>
          <w:rFonts w:ascii="Times New Roman" w:eastAsia="Times New Roman" w:hAnsi="Times New Roman" w:cs="Times New Roman"/>
          <w:b/>
          <w:sz w:val="24"/>
          <w:szCs w:val="24"/>
          <w:u w:val="single"/>
        </w:rPr>
      </w:pPr>
    </w:p>
    <w:p w:rsidR="00CD0DFC" w:rsidRDefault="005332D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Committee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with Date</w:t>
      </w:r>
    </w:p>
    <w:p w:rsidR="00CD0DFC" w:rsidRDefault="005332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D0DFC" w:rsidRDefault="005332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156AD" w:rsidRDefault="00D156AD">
      <w:pPr>
        <w:pBdr>
          <w:bottom w:val="single" w:sz="12" w:space="1" w:color="000000"/>
        </w:pBdr>
        <w:spacing w:line="480" w:lineRule="auto"/>
        <w:jc w:val="center"/>
        <w:rPr>
          <w:rFonts w:ascii="Times New Roman" w:eastAsia="Times New Roman" w:hAnsi="Times New Roman" w:cs="Times New Roman"/>
          <w:b/>
          <w:sz w:val="36"/>
          <w:szCs w:val="36"/>
        </w:rPr>
      </w:pPr>
    </w:p>
    <w:p w:rsidR="00CD0DFC" w:rsidRDefault="005332D6">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CD0DFC" w:rsidRDefault="00CD0DFC">
      <w:pPr>
        <w:jc w:val="center"/>
        <w:rPr>
          <w:b/>
        </w:rPr>
      </w:pPr>
    </w:p>
    <w:tbl>
      <w:tblPr>
        <w:tblStyle w:val="a"/>
        <w:tblW w:w="7373" w:type="dxa"/>
        <w:jc w:val="center"/>
        <w:tblBorders>
          <w:top w:val="nil"/>
          <w:left w:val="nil"/>
          <w:bottom w:val="nil"/>
          <w:right w:val="nil"/>
          <w:insideH w:val="nil"/>
          <w:insideV w:val="nil"/>
        </w:tblBorders>
        <w:tblLayout w:type="fixed"/>
        <w:tblLook w:val="0400"/>
      </w:tblPr>
      <w:tblGrid>
        <w:gridCol w:w="1634"/>
        <w:gridCol w:w="4449"/>
        <w:gridCol w:w="1290"/>
      </w:tblGrid>
      <w:tr w:rsidR="00CD0DFC">
        <w:trPr>
          <w:cantSplit/>
          <w:trHeight w:val="449"/>
          <w:tblHeader/>
          <w:jc w:val="center"/>
        </w:trPr>
        <w:tc>
          <w:tcPr>
            <w:tcW w:w="1634" w:type="dxa"/>
          </w:tcPr>
          <w:p w:rsidR="00CD0DFC" w:rsidRDefault="005332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rsidR="00CD0DFC" w:rsidRDefault="005332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rsidR="00CD0DFC" w:rsidRDefault="005332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D0DFC">
        <w:trPr>
          <w:cantSplit/>
          <w:trHeight w:val="433"/>
          <w:tblHeader/>
          <w:jc w:val="center"/>
        </w:trPr>
        <w:tc>
          <w:tcPr>
            <w:tcW w:w="1634" w:type="dxa"/>
          </w:tcPr>
          <w:p w:rsidR="00CD0DFC" w:rsidRDefault="005332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rsidR="00CD0DFC" w:rsidRDefault="005332D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Problem Statement</w:t>
            </w:r>
          </w:p>
        </w:tc>
        <w:tc>
          <w:tcPr>
            <w:tcW w:w="1290" w:type="dxa"/>
          </w:tcPr>
          <w:p w:rsidR="00CD0DFC" w:rsidRDefault="00CD29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CD0DFC">
        <w:trPr>
          <w:cantSplit/>
          <w:trHeight w:val="449"/>
          <w:tblHeader/>
          <w:jc w:val="center"/>
        </w:trPr>
        <w:tc>
          <w:tcPr>
            <w:tcW w:w="1634" w:type="dxa"/>
          </w:tcPr>
          <w:p w:rsidR="00CD0DFC" w:rsidRDefault="005332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rsidR="00CD0DFC" w:rsidRDefault="005332D6">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Literature Survey</w:t>
            </w:r>
          </w:p>
        </w:tc>
        <w:tc>
          <w:tcPr>
            <w:tcW w:w="1290" w:type="dxa"/>
          </w:tcPr>
          <w:p w:rsidR="00CD0DFC" w:rsidRDefault="00CD29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CD0DFC">
        <w:trPr>
          <w:cantSplit/>
          <w:trHeight w:val="433"/>
          <w:tblHeader/>
          <w:jc w:val="center"/>
        </w:trPr>
        <w:tc>
          <w:tcPr>
            <w:tcW w:w="1634" w:type="dxa"/>
          </w:tcPr>
          <w:p w:rsidR="00CD0DFC" w:rsidRDefault="005332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rsidR="00CD0DFC" w:rsidRDefault="005332D6">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290" w:type="dxa"/>
          </w:tcPr>
          <w:p w:rsidR="00CD0DFC" w:rsidRDefault="00CD29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CD0DFC">
        <w:trPr>
          <w:cantSplit/>
          <w:trHeight w:val="449"/>
          <w:tblHeader/>
          <w:jc w:val="center"/>
        </w:trPr>
        <w:tc>
          <w:tcPr>
            <w:tcW w:w="1634" w:type="dxa"/>
          </w:tcPr>
          <w:p w:rsidR="00CD0DFC" w:rsidRDefault="005332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rsidR="00CD0DFC" w:rsidRDefault="005332D6">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Requirements</w:t>
            </w:r>
          </w:p>
        </w:tc>
        <w:tc>
          <w:tcPr>
            <w:tcW w:w="1290" w:type="dxa"/>
          </w:tcPr>
          <w:p w:rsidR="00CD0DFC" w:rsidRDefault="00CD29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CD0DFC">
        <w:trPr>
          <w:cantSplit/>
          <w:trHeight w:val="449"/>
          <w:tblHeader/>
          <w:jc w:val="center"/>
        </w:trPr>
        <w:tc>
          <w:tcPr>
            <w:tcW w:w="1634" w:type="dxa"/>
          </w:tcPr>
          <w:p w:rsidR="00CD0DFC" w:rsidRDefault="005332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rsidR="00CD0DFC" w:rsidRDefault="005332D6">
            <w:pPr>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Approach/ Algorithms</w:t>
            </w:r>
          </w:p>
        </w:tc>
        <w:tc>
          <w:tcPr>
            <w:tcW w:w="1290" w:type="dxa"/>
          </w:tcPr>
          <w:p w:rsidR="00CD0DFC" w:rsidRDefault="00CD29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7-9</w:t>
            </w:r>
          </w:p>
        </w:tc>
      </w:tr>
      <w:tr w:rsidR="00CD0DFC">
        <w:trPr>
          <w:cantSplit/>
          <w:trHeight w:val="433"/>
          <w:tblHeader/>
          <w:jc w:val="center"/>
        </w:trPr>
        <w:tc>
          <w:tcPr>
            <w:tcW w:w="1634" w:type="dxa"/>
          </w:tcPr>
          <w:p w:rsidR="00CD0DFC" w:rsidRDefault="00CD0DFC">
            <w:pPr>
              <w:jc w:val="center"/>
              <w:rPr>
                <w:rFonts w:ascii="Times New Roman" w:eastAsia="Times New Roman" w:hAnsi="Times New Roman" w:cs="Times New Roman"/>
                <w:sz w:val="24"/>
                <w:szCs w:val="24"/>
              </w:rPr>
            </w:pPr>
          </w:p>
        </w:tc>
        <w:tc>
          <w:tcPr>
            <w:tcW w:w="4449" w:type="dxa"/>
          </w:tcPr>
          <w:p w:rsidR="00CD0DFC" w:rsidRDefault="005332D6">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rsidR="00CD0DFC" w:rsidRDefault="00CD0DFC">
            <w:pPr>
              <w:jc w:val="center"/>
              <w:rPr>
                <w:rFonts w:ascii="Times New Roman" w:eastAsia="Times New Roman" w:hAnsi="Times New Roman" w:cs="Times New Roman"/>
                <w:b/>
                <w:sz w:val="24"/>
                <w:szCs w:val="24"/>
              </w:rPr>
            </w:pPr>
          </w:p>
        </w:tc>
      </w:tr>
    </w:tbl>
    <w:p w:rsidR="00CD0DFC" w:rsidRDefault="00CD0DFC">
      <w:pPr>
        <w:jc w:val="center"/>
        <w:rPr>
          <w:b/>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CD0DFC" w:rsidRDefault="00CD0DFC">
      <w:pPr>
        <w:spacing w:line="480" w:lineRule="auto"/>
        <w:jc w:val="center"/>
        <w:rPr>
          <w:rFonts w:ascii="Bookman Old Style" w:eastAsia="Bookman Old Style" w:hAnsi="Bookman Old Style" w:cs="Bookman Old Style"/>
          <w:sz w:val="32"/>
          <w:szCs w:val="32"/>
        </w:rPr>
      </w:pPr>
    </w:p>
    <w:p w:rsidR="00DB778B" w:rsidRDefault="00DB778B">
      <w:pPr>
        <w:spacing w:line="480" w:lineRule="auto"/>
        <w:jc w:val="both"/>
        <w:rPr>
          <w:rFonts w:ascii="Times New Roman" w:eastAsia="Times New Roman" w:hAnsi="Times New Roman" w:cs="Times New Roman"/>
          <w:b/>
          <w:sz w:val="32"/>
          <w:szCs w:val="32"/>
        </w:rPr>
        <w:sectPr w:rsidR="00DB778B" w:rsidSect="00CD0DFC">
          <w:footerReference w:type="default" r:id="rId12"/>
          <w:pgSz w:w="11906" w:h="16838"/>
          <w:pgMar w:top="1440" w:right="1440" w:bottom="1440" w:left="1440" w:header="720" w:footer="720" w:gutter="0"/>
          <w:pgNumType w:start="1"/>
          <w:cols w:space="720"/>
        </w:sectPr>
      </w:pPr>
    </w:p>
    <w:p w:rsidR="00CD0DFC" w:rsidRDefault="005332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CD0DFC" w:rsidRDefault="005332D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and Problem Statement</w:t>
      </w:r>
    </w:p>
    <w:p w:rsidR="00986166" w:rsidRPr="00986166" w:rsidRDefault="005332D6" w:rsidP="00986166">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0E1E88" w:rsidRDefault="0004492F" w:rsidP="00AC65CB">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simplePos x="0" y="0"/>
            <wp:positionH relativeFrom="margin">
              <wp:align>center</wp:align>
            </wp:positionH>
            <wp:positionV relativeFrom="margin">
              <wp:posOffset>3484245</wp:posOffset>
            </wp:positionV>
            <wp:extent cx="4573270" cy="1191260"/>
            <wp:effectExtent l="19050" t="0" r="0" b="0"/>
            <wp:wrapSquare wrapText="bothSides"/>
            <wp:docPr id="1" name="Picture 0"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3"/>
                    <a:stretch>
                      <a:fillRect/>
                    </a:stretch>
                  </pic:blipFill>
                  <pic:spPr>
                    <a:xfrm>
                      <a:off x="0" y="0"/>
                      <a:ext cx="4573270" cy="1191260"/>
                    </a:xfrm>
                    <a:prstGeom prst="rect">
                      <a:avLst/>
                    </a:prstGeom>
                  </pic:spPr>
                </pic:pic>
              </a:graphicData>
            </a:graphic>
          </wp:anchor>
        </w:drawing>
      </w:r>
      <w:r w:rsidR="000E1E88" w:rsidRPr="00AC65CB">
        <w:rPr>
          <w:rFonts w:ascii="Times New Roman" w:eastAsia="Times New Roman" w:hAnsi="Times New Roman" w:cs="Times New Roman"/>
          <w:color w:val="000000"/>
          <w:sz w:val="24"/>
          <w:szCs w:val="24"/>
        </w:rPr>
        <w:t>Human communication is inherently rich with emotional content, and the ability to understand and classify these emotions from spoken language has long been a fascinating challenge in the field of artificial intelligence and machine learning. Recognizing emotions in speech is not only crucial for enhancing human-computer interaction but also holds significant potential across various domains such as mental health assessment, customer service, and entertainment. In today's digital age, there is a growing demand for systems that can accurately identify and respond to human emotions conveyed through speech in real-time.</w:t>
      </w:r>
    </w:p>
    <w:p w:rsidR="0004492F" w:rsidRPr="00AC65CB" w:rsidRDefault="0004492F" w:rsidP="00AC65CB">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
    <w:p w:rsidR="0004492F" w:rsidRDefault="0004492F" w:rsidP="00AC65CB">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
    <w:p w:rsidR="0004492F" w:rsidRDefault="0004492F" w:rsidP="00AC65CB">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
    <w:p w:rsidR="007E1791" w:rsidRPr="007E1791" w:rsidRDefault="007E1791" w:rsidP="007E1791">
      <w:pPr>
        <w:pBdr>
          <w:top w:val="nil"/>
          <w:left w:val="nil"/>
          <w:bottom w:val="nil"/>
          <w:right w:val="nil"/>
          <w:between w:val="nil"/>
        </w:pBdr>
        <w:spacing w:after="200" w:line="360" w:lineRule="auto"/>
        <w:jc w:val="center"/>
        <w:rPr>
          <w:rFonts w:ascii="Times New Roman" w:eastAsia="Times New Roman" w:hAnsi="Times New Roman" w:cs="Times New Roman"/>
          <w:color w:val="000000"/>
          <w:sz w:val="20"/>
          <w:szCs w:val="20"/>
        </w:rPr>
      </w:pPr>
      <w:r w:rsidRPr="007E1791">
        <w:rPr>
          <w:rFonts w:ascii="Times New Roman" w:eastAsia="Times New Roman" w:hAnsi="Times New Roman" w:cs="Times New Roman"/>
          <w:b/>
          <w:color w:val="000000"/>
          <w:sz w:val="20"/>
          <w:szCs w:val="20"/>
        </w:rPr>
        <w:t>Figure 1.1</w:t>
      </w:r>
      <w:r w:rsidRPr="007E1791">
        <w:rPr>
          <w:rFonts w:ascii="Times New Roman" w:eastAsia="Times New Roman" w:hAnsi="Times New Roman" w:cs="Times New Roman"/>
          <w:color w:val="000000"/>
          <w:sz w:val="20"/>
          <w:szCs w:val="20"/>
        </w:rPr>
        <w:t xml:space="preserve"> speech emotion recognition using deep learning</w:t>
      </w:r>
    </w:p>
    <w:p w:rsidR="00CD0DFC" w:rsidRPr="00AC65CB" w:rsidRDefault="00021AD6" w:rsidP="00AC65CB">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AC65CB">
        <w:rPr>
          <w:rFonts w:ascii="Times New Roman" w:eastAsia="Times New Roman" w:hAnsi="Times New Roman" w:cs="Times New Roman"/>
          <w:color w:val="000000"/>
          <w:sz w:val="24"/>
          <w:szCs w:val="24"/>
        </w:rPr>
        <w:t>Speech Emotion Recognition (SER) has received great attention in recent years due to its many applications, from the development of human-computer closely related to customer service in call centers. Emotions expressed through speech play an important role in effective communication, and the ability to recognize emotions in real time has many applications. Deep learning techniques such as short-term temporal (LSTM) networks have been shown to be effective in extracting meaningful patterns from sequential data, making their properties truly important for SER. Based on this background, this work aims to investigate the development of real-time SER using deep LSTM layers</w:t>
      </w:r>
      <w:r w:rsidR="00C149AB">
        <w:rPr>
          <w:rFonts w:ascii="Times New Roman" w:eastAsia="Times New Roman" w:hAnsi="Times New Roman" w:cs="Times New Roman"/>
          <w:color w:val="000000"/>
          <w:sz w:val="24"/>
          <w:szCs w:val="24"/>
        </w:rPr>
        <w:t>[2]</w:t>
      </w:r>
      <w:r w:rsidRPr="00AC65CB">
        <w:rPr>
          <w:rFonts w:ascii="Times New Roman" w:eastAsia="Times New Roman" w:hAnsi="Times New Roman" w:cs="Times New Roman"/>
          <w:color w:val="000000"/>
          <w:sz w:val="24"/>
          <w:szCs w:val="24"/>
        </w:rPr>
        <w:t>.</w:t>
      </w:r>
    </w:p>
    <w:p w:rsidR="002C5057" w:rsidRDefault="00AC65CB" w:rsidP="0004492F">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AC65CB">
        <w:rPr>
          <w:rFonts w:ascii="Times New Roman" w:eastAsia="Times New Roman" w:hAnsi="Times New Roman" w:cs="Times New Roman"/>
          <w:color w:val="000000"/>
          <w:sz w:val="24"/>
          <w:szCs w:val="24"/>
        </w:rPr>
        <w:t xml:space="preserve">This research focuses on the development of a real-time Speech Emotion Recognition (SER) system, specifically designed to classify emotions expressed in spoken language. The primary objective of this study is to leverage the capabilities of Deep Long Short-Term Memory (LSTM) layers, a subtype of recurrent neural networks (RNNs), to create a robust and efficient model for speech emotion classification. The utilization of deep LSTM layers is </w:t>
      </w:r>
      <w:r w:rsidRPr="00AC65CB">
        <w:rPr>
          <w:rFonts w:ascii="Times New Roman" w:eastAsia="Times New Roman" w:hAnsi="Times New Roman" w:cs="Times New Roman"/>
          <w:color w:val="000000"/>
          <w:sz w:val="24"/>
          <w:szCs w:val="24"/>
        </w:rPr>
        <w:lastRenderedPageBreak/>
        <w:t>motivated by their proficiency in modeling sequential data, making them well-suited for the complex task of emotion recognition from audio input</w:t>
      </w:r>
      <w:r w:rsidR="00C149AB">
        <w:rPr>
          <w:rFonts w:ascii="Times New Roman" w:eastAsia="Times New Roman" w:hAnsi="Times New Roman" w:cs="Times New Roman"/>
          <w:color w:val="000000"/>
          <w:sz w:val="24"/>
          <w:szCs w:val="24"/>
        </w:rPr>
        <w:t>[1,3]</w:t>
      </w:r>
      <w:r w:rsidRPr="00AC65CB">
        <w:rPr>
          <w:rFonts w:ascii="Times New Roman" w:eastAsia="Times New Roman" w:hAnsi="Times New Roman" w:cs="Times New Roman"/>
          <w:color w:val="000000"/>
          <w:sz w:val="24"/>
          <w:szCs w:val="24"/>
        </w:rPr>
        <w:t>.</w:t>
      </w:r>
    </w:p>
    <w:p w:rsidR="00986166" w:rsidRPr="0004492F" w:rsidRDefault="00986166" w:rsidP="0004492F">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
    <w:p w:rsidR="00CD0DFC" w:rsidRDefault="005332D6">
      <w:pPr>
        <w:numPr>
          <w:ilvl w:val="1"/>
          <w:numId w:val="1"/>
        </w:numPr>
        <w:pBdr>
          <w:top w:val="nil"/>
          <w:left w:val="nil"/>
          <w:bottom w:val="nil"/>
          <w:right w:val="nil"/>
          <w:between w:val="nil"/>
        </w:pBdr>
        <w:shd w:val="clear" w:color="auto" w:fill="FFFFFF"/>
        <w:spacing w:before="120" w:after="120" w:line="360" w:lineRule="auto"/>
        <w:ind w:left="450" w:hanging="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w:t>
      </w:r>
    </w:p>
    <w:p w:rsidR="002C5057" w:rsidRPr="002C5057" w:rsidRDefault="002C5057" w:rsidP="002C5057">
      <w:pPr>
        <w:spacing w:before="120" w:after="120" w:line="360" w:lineRule="auto"/>
        <w:jc w:val="both"/>
        <w:rPr>
          <w:rFonts w:ascii="Times New Roman" w:eastAsia="Times New Roman" w:hAnsi="Times New Roman" w:cs="Times New Roman"/>
          <w:sz w:val="24"/>
          <w:szCs w:val="24"/>
        </w:rPr>
      </w:pPr>
      <w:r w:rsidRPr="002C5057">
        <w:rPr>
          <w:rFonts w:ascii="Times New Roman" w:eastAsia="Times New Roman" w:hAnsi="Times New Roman" w:cs="Times New Roman"/>
          <w:sz w:val="24"/>
          <w:szCs w:val="24"/>
        </w:rPr>
        <w:t>The problem at hand involves building a robust and efficient real-time SER system capable of accurately recognizing emotions expressed in spoken language. This problem can be broken down into several</w:t>
      </w:r>
      <w:r>
        <w:rPr>
          <w:rFonts w:ascii="Times New Roman" w:eastAsia="Times New Roman" w:hAnsi="Times New Roman" w:cs="Times New Roman"/>
          <w:sz w:val="24"/>
          <w:szCs w:val="24"/>
        </w:rPr>
        <w:t xml:space="preserve"> key components and challenges:</w:t>
      </w:r>
    </w:p>
    <w:p w:rsidR="002C5057" w:rsidRPr="00C174B2" w:rsidRDefault="002C5057" w:rsidP="00C174B2">
      <w:pPr>
        <w:pStyle w:val="ListParagraph"/>
        <w:numPr>
          <w:ilvl w:val="0"/>
          <w:numId w:val="10"/>
        </w:numPr>
        <w:spacing w:before="120" w:line="360" w:lineRule="auto"/>
        <w:rPr>
          <w:rFonts w:eastAsia="Times New Roman"/>
        </w:rPr>
      </w:pPr>
      <w:r w:rsidRPr="00C174B2">
        <w:rPr>
          <w:rFonts w:eastAsia="Times New Roman"/>
          <w:b/>
        </w:rPr>
        <w:t>Data Collection and Labeling:</w:t>
      </w:r>
      <w:r w:rsidRPr="00C174B2">
        <w:rPr>
          <w:rFonts w:eastAsia="Times New Roman"/>
        </w:rPr>
        <w:t xml:space="preserve"> The first challenge is gathering a diverse and well-labeled dataset of audio recordings that cover a broad spectrum of emotions. Collecting, annotating, and preprocessing such data can be time-consuming and resource-intensive</w:t>
      </w:r>
      <w:r w:rsidR="00C149AB">
        <w:rPr>
          <w:rFonts w:eastAsia="Times New Roman"/>
        </w:rPr>
        <w:t>[3,5]</w:t>
      </w:r>
      <w:r w:rsidRPr="00C174B2">
        <w:rPr>
          <w:rFonts w:eastAsia="Times New Roman"/>
        </w:rPr>
        <w:t>.</w:t>
      </w:r>
    </w:p>
    <w:p w:rsidR="002C5057" w:rsidRPr="00C174B2" w:rsidRDefault="002C5057" w:rsidP="00C174B2">
      <w:pPr>
        <w:pStyle w:val="ListParagraph"/>
        <w:numPr>
          <w:ilvl w:val="0"/>
          <w:numId w:val="10"/>
        </w:numPr>
        <w:spacing w:before="120" w:line="360" w:lineRule="auto"/>
        <w:rPr>
          <w:rFonts w:eastAsia="Times New Roman"/>
        </w:rPr>
      </w:pPr>
      <w:r w:rsidRPr="00C174B2">
        <w:rPr>
          <w:rFonts w:eastAsia="Times New Roman"/>
          <w:b/>
        </w:rPr>
        <w:t>Real-Time Input:</w:t>
      </w:r>
      <w:r w:rsidRPr="00C174B2">
        <w:rPr>
          <w:rFonts w:eastAsia="Times New Roman"/>
        </w:rPr>
        <w:t xml:space="preserve"> Developing a system that can accept and process audio input from a microphone in real-time is non-trivial. Ensuring that the input data matches the model's expectations regarding sample rate, format, and length is crucial for accurate predictions</w:t>
      </w:r>
      <w:r w:rsidR="00C149AB">
        <w:rPr>
          <w:rFonts w:eastAsia="Times New Roman"/>
        </w:rPr>
        <w:t>[2]</w:t>
      </w:r>
      <w:r w:rsidRPr="00C174B2">
        <w:rPr>
          <w:rFonts w:eastAsia="Times New Roman"/>
        </w:rPr>
        <w:t>.</w:t>
      </w:r>
    </w:p>
    <w:p w:rsidR="002C5057" w:rsidRPr="00C174B2" w:rsidRDefault="002C5057" w:rsidP="00C174B2">
      <w:pPr>
        <w:pStyle w:val="ListParagraph"/>
        <w:numPr>
          <w:ilvl w:val="0"/>
          <w:numId w:val="10"/>
        </w:numPr>
        <w:spacing w:before="120" w:line="360" w:lineRule="auto"/>
        <w:rPr>
          <w:rFonts w:eastAsia="Times New Roman"/>
        </w:rPr>
      </w:pPr>
      <w:r w:rsidRPr="00C174B2">
        <w:rPr>
          <w:rFonts w:eastAsia="Times New Roman"/>
          <w:b/>
        </w:rPr>
        <w:t>Feature Extraction:</w:t>
      </w:r>
      <w:r w:rsidRPr="00C174B2">
        <w:rPr>
          <w:rFonts w:eastAsia="Times New Roman"/>
        </w:rPr>
        <w:t xml:space="preserve"> Extracting relevant features from raw audio data is essential. This may involve converting audio signals into spectrograms or extracting features like Mel-Frequency Cepstral Coefficients (MFCCs) to represent the emotional content effectively</w:t>
      </w:r>
      <w:r w:rsidR="00C149AB">
        <w:rPr>
          <w:rFonts w:eastAsia="Times New Roman"/>
        </w:rPr>
        <w:t>[1,4,5]</w:t>
      </w:r>
      <w:r w:rsidRPr="00C174B2">
        <w:rPr>
          <w:rFonts w:eastAsia="Times New Roman"/>
        </w:rPr>
        <w:t>.</w:t>
      </w:r>
    </w:p>
    <w:p w:rsidR="002C5057" w:rsidRPr="00C174B2" w:rsidRDefault="002C5057" w:rsidP="00C174B2">
      <w:pPr>
        <w:pStyle w:val="ListParagraph"/>
        <w:numPr>
          <w:ilvl w:val="0"/>
          <w:numId w:val="10"/>
        </w:numPr>
        <w:spacing w:before="120" w:line="360" w:lineRule="auto"/>
        <w:rPr>
          <w:rFonts w:eastAsia="Times New Roman"/>
        </w:rPr>
      </w:pPr>
      <w:r w:rsidRPr="00C174B2">
        <w:rPr>
          <w:rFonts w:eastAsia="Times New Roman"/>
          <w:b/>
        </w:rPr>
        <w:t>Model Architecture:</w:t>
      </w:r>
      <w:r w:rsidRPr="00C174B2">
        <w:rPr>
          <w:rFonts w:eastAsia="Times New Roman"/>
        </w:rPr>
        <w:t xml:space="preserve"> Designing an effective deep learning model architecture, such as a stacked LSTM network, is a critical aspect. Determining the optimal number of layers, units per layer, and other hyperparameters is essential for achieving high recognition accuracy</w:t>
      </w:r>
      <w:r w:rsidR="00C149AB">
        <w:rPr>
          <w:rFonts w:eastAsia="Times New Roman"/>
        </w:rPr>
        <w:t>[3,4]</w:t>
      </w:r>
      <w:r w:rsidRPr="00C174B2">
        <w:rPr>
          <w:rFonts w:eastAsia="Times New Roman"/>
        </w:rPr>
        <w:t>.</w:t>
      </w:r>
    </w:p>
    <w:p w:rsidR="002C5057" w:rsidRPr="00C174B2" w:rsidRDefault="002C5057" w:rsidP="00C174B2">
      <w:pPr>
        <w:pStyle w:val="ListParagraph"/>
        <w:numPr>
          <w:ilvl w:val="0"/>
          <w:numId w:val="10"/>
        </w:numPr>
        <w:spacing w:before="120" w:line="360" w:lineRule="auto"/>
        <w:rPr>
          <w:rFonts w:eastAsia="Times New Roman"/>
        </w:rPr>
      </w:pPr>
      <w:r w:rsidRPr="00C174B2">
        <w:rPr>
          <w:rFonts w:eastAsia="Times New Roman"/>
          <w:b/>
        </w:rPr>
        <w:t>Training and Validation:</w:t>
      </w:r>
      <w:r w:rsidRPr="00C174B2">
        <w:rPr>
          <w:rFonts w:eastAsia="Times New Roman"/>
        </w:rPr>
        <w:t xml:space="preserve"> Training deep LSTM networks for SER requires careful consideration of training data, validation techniques, and strategies to prevent overfitting. Monitoring and improving validation metrics are essential for model generalization</w:t>
      </w:r>
      <w:r w:rsidR="00C149AB">
        <w:rPr>
          <w:rFonts w:eastAsia="Times New Roman"/>
        </w:rPr>
        <w:t>[2,3,4,5]</w:t>
      </w:r>
      <w:r w:rsidRPr="00C174B2">
        <w:rPr>
          <w:rFonts w:eastAsia="Times New Roman"/>
        </w:rPr>
        <w:t>.</w:t>
      </w:r>
    </w:p>
    <w:p w:rsidR="002C5057" w:rsidRPr="00C174B2" w:rsidRDefault="002C5057" w:rsidP="00C174B2">
      <w:pPr>
        <w:pStyle w:val="ListParagraph"/>
        <w:numPr>
          <w:ilvl w:val="0"/>
          <w:numId w:val="10"/>
        </w:numPr>
        <w:spacing w:before="120" w:line="360" w:lineRule="auto"/>
        <w:rPr>
          <w:rFonts w:eastAsia="Times New Roman"/>
        </w:rPr>
      </w:pPr>
      <w:r w:rsidRPr="00C174B2">
        <w:rPr>
          <w:rFonts w:eastAsia="Times New Roman"/>
          <w:b/>
        </w:rPr>
        <w:t>Real-Time Inference:</w:t>
      </w:r>
      <w:r w:rsidRPr="00C174B2">
        <w:rPr>
          <w:rFonts w:eastAsia="Times New Roman"/>
        </w:rPr>
        <w:t xml:space="preserve"> The system must be capable of efficiently and accurately inferring emotions in real-time. This requires low-latency model predictions while ensuring high prediction accuracy</w:t>
      </w:r>
      <w:r w:rsidR="00C149AB">
        <w:rPr>
          <w:rFonts w:eastAsia="Times New Roman"/>
        </w:rPr>
        <w:t>[1,4]</w:t>
      </w:r>
      <w:r w:rsidRPr="00C174B2">
        <w:rPr>
          <w:rFonts w:eastAsia="Times New Roman"/>
        </w:rPr>
        <w:t>.</w:t>
      </w:r>
    </w:p>
    <w:p w:rsidR="002C5057" w:rsidRDefault="002C5057">
      <w:pPr>
        <w:spacing w:line="480" w:lineRule="auto"/>
        <w:jc w:val="both"/>
        <w:rPr>
          <w:rFonts w:ascii="Times New Roman" w:eastAsia="Times New Roman" w:hAnsi="Times New Roman" w:cs="Times New Roman"/>
          <w:b/>
          <w:sz w:val="32"/>
          <w:szCs w:val="32"/>
        </w:rPr>
      </w:pPr>
    </w:p>
    <w:p w:rsidR="00CD0DFC" w:rsidRDefault="005332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CD0DFC" w:rsidRDefault="005332D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Background/ Literature Survey</w:t>
      </w:r>
    </w:p>
    <w:p w:rsidR="00783933" w:rsidRPr="00783933" w:rsidRDefault="002C5057" w:rsidP="004E25B9">
      <w:pPr>
        <w:spacing w:line="360" w:lineRule="auto"/>
        <w:jc w:val="both"/>
        <w:rPr>
          <w:rFonts w:ascii="Times New Roman" w:eastAsia="Times New Roman" w:hAnsi="Times New Roman" w:cs="Times New Roman"/>
          <w:sz w:val="24"/>
          <w:szCs w:val="24"/>
        </w:rPr>
      </w:pPr>
      <w:r w:rsidRPr="00783933">
        <w:rPr>
          <w:rFonts w:ascii="Times New Roman" w:eastAsia="Times New Roman" w:hAnsi="Times New Roman" w:cs="Times New Roman"/>
          <w:sz w:val="24"/>
          <w:szCs w:val="24"/>
        </w:rPr>
        <w:t>A literature survey or background research on speech emotion recognition (SER) using deep LSTM layers provides valuable insights into existing methods, challenges, and developments in this field. Here is an overview of some key research findings and trends in the literature :</w:t>
      </w:r>
    </w:p>
    <w:p w:rsidR="002C5057" w:rsidRPr="00C174B2" w:rsidRDefault="00783933" w:rsidP="004E25B9">
      <w:pPr>
        <w:pStyle w:val="ListParagraph"/>
        <w:numPr>
          <w:ilvl w:val="0"/>
          <w:numId w:val="12"/>
        </w:numPr>
        <w:spacing w:line="360" w:lineRule="auto"/>
        <w:rPr>
          <w:rFonts w:eastAsia="Times New Roman"/>
          <w:b/>
        </w:rPr>
      </w:pPr>
      <w:r w:rsidRPr="00C174B2">
        <w:rPr>
          <w:rFonts w:eastAsia="Times New Roman"/>
          <w:b/>
        </w:rPr>
        <w:t>Deep Learning and SER</w:t>
      </w:r>
      <w:r w:rsidR="002C5057" w:rsidRPr="00C174B2">
        <w:rPr>
          <w:rFonts w:eastAsia="Times New Roman"/>
          <w:b/>
        </w:rPr>
        <w:t>:</w:t>
      </w:r>
    </w:p>
    <w:p w:rsidR="002C5057" w:rsidRPr="00C174B2" w:rsidRDefault="002C5057" w:rsidP="004E25B9">
      <w:pPr>
        <w:pStyle w:val="ListParagraph"/>
        <w:spacing w:line="360" w:lineRule="auto"/>
        <w:rPr>
          <w:rFonts w:eastAsia="Times New Roman"/>
        </w:rPr>
      </w:pPr>
      <w:r w:rsidRPr="00C174B2">
        <w:rPr>
          <w:rFonts w:eastAsia="Times New Roman"/>
        </w:rPr>
        <w:t>Deep learning techniques, including recurrent neural networks (RNNs) like LSTM, have demonstrated remarkable success in SER. LSTMs are favored for their ability to model temporal dependencies in sequential data, making them suitable for processing audio signals</w:t>
      </w:r>
      <w:r w:rsidR="00C149AB">
        <w:rPr>
          <w:rFonts w:eastAsia="Times New Roman"/>
        </w:rPr>
        <w:t>[3]</w:t>
      </w:r>
      <w:r w:rsidRPr="00C174B2">
        <w:rPr>
          <w:rFonts w:eastAsia="Times New Roman"/>
        </w:rPr>
        <w:t>.</w:t>
      </w:r>
    </w:p>
    <w:p w:rsidR="002C5057" w:rsidRPr="00C174B2" w:rsidRDefault="00783933" w:rsidP="004E25B9">
      <w:pPr>
        <w:pStyle w:val="ListParagraph"/>
        <w:numPr>
          <w:ilvl w:val="0"/>
          <w:numId w:val="12"/>
        </w:numPr>
        <w:spacing w:line="360" w:lineRule="auto"/>
        <w:rPr>
          <w:rFonts w:eastAsia="Times New Roman"/>
          <w:b/>
        </w:rPr>
      </w:pPr>
      <w:r w:rsidRPr="00C174B2">
        <w:rPr>
          <w:rFonts w:eastAsia="Times New Roman"/>
          <w:b/>
        </w:rPr>
        <w:t>Datasets</w:t>
      </w:r>
      <w:r w:rsidR="002C5057" w:rsidRPr="00C174B2">
        <w:rPr>
          <w:rFonts w:eastAsia="Times New Roman"/>
          <w:b/>
        </w:rPr>
        <w:t>:</w:t>
      </w:r>
    </w:p>
    <w:p w:rsidR="002C5057" w:rsidRPr="00C174B2" w:rsidRDefault="002C5057" w:rsidP="004E25B9">
      <w:pPr>
        <w:pStyle w:val="ListParagraph"/>
        <w:spacing w:line="360" w:lineRule="auto"/>
        <w:rPr>
          <w:rFonts w:eastAsia="Times New Roman"/>
        </w:rPr>
      </w:pPr>
      <w:r w:rsidRPr="00C174B2">
        <w:rPr>
          <w:rFonts w:eastAsia="Times New Roman"/>
        </w:rPr>
        <w:t>Several publicly available datasets have played a crucial role in advancing SER research. Examples include the IEMOCAP, EmoReact, and RAVDESS datasets, each containing a variety of emotional expressions</w:t>
      </w:r>
      <w:r w:rsidR="00C149AB">
        <w:rPr>
          <w:rFonts w:eastAsia="Times New Roman"/>
        </w:rPr>
        <w:t>[3]</w:t>
      </w:r>
      <w:r w:rsidRPr="00C174B2">
        <w:rPr>
          <w:rFonts w:eastAsia="Times New Roman"/>
        </w:rPr>
        <w:t>.</w:t>
      </w:r>
    </w:p>
    <w:p w:rsidR="002C5057" w:rsidRPr="00C174B2" w:rsidRDefault="00783933" w:rsidP="004E25B9">
      <w:pPr>
        <w:pStyle w:val="ListParagraph"/>
        <w:numPr>
          <w:ilvl w:val="0"/>
          <w:numId w:val="12"/>
        </w:numPr>
        <w:spacing w:line="360" w:lineRule="auto"/>
        <w:rPr>
          <w:rFonts w:eastAsia="Times New Roman"/>
          <w:b/>
        </w:rPr>
      </w:pPr>
      <w:r w:rsidRPr="00C174B2">
        <w:rPr>
          <w:rFonts w:eastAsia="Times New Roman"/>
          <w:b/>
        </w:rPr>
        <w:t>Feature Extraction</w:t>
      </w:r>
      <w:r w:rsidR="002C5057" w:rsidRPr="00C174B2">
        <w:rPr>
          <w:rFonts w:eastAsia="Times New Roman"/>
          <w:b/>
        </w:rPr>
        <w:t>:</w:t>
      </w:r>
    </w:p>
    <w:p w:rsidR="00783933" w:rsidRPr="00C174B2" w:rsidRDefault="002C5057" w:rsidP="004E25B9">
      <w:pPr>
        <w:pStyle w:val="ListParagraph"/>
        <w:spacing w:line="360" w:lineRule="auto"/>
        <w:rPr>
          <w:rFonts w:eastAsia="Times New Roman"/>
        </w:rPr>
      </w:pPr>
      <w:r w:rsidRPr="00C174B2">
        <w:rPr>
          <w:rFonts w:eastAsia="Times New Roman"/>
        </w:rPr>
        <w:t>Traditional feature extraction techniques, such as Mel-Frequency Cepstral Coefficients (MFCCs), chroma features, and spectral features, have been used alongside deep learning models to capture relevant acoustic characteristics</w:t>
      </w:r>
      <w:r w:rsidR="00C149AB">
        <w:rPr>
          <w:rFonts w:eastAsia="Times New Roman"/>
        </w:rPr>
        <w:t>[4,5]</w:t>
      </w:r>
      <w:r w:rsidRPr="00C174B2">
        <w:rPr>
          <w:rFonts w:eastAsia="Times New Roman"/>
        </w:rPr>
        <w:t>.</w:t>
      </w:r>
    </w:p>
    <w:p w:rsidR="00783933" w:rsidRPr="00C174B2" w:rsidRDefault="00783933" w:rsidP="004E25B9">
      <w:pPr>
        <w:pStyle w:val="ListParagraph"/>
        <w:numPr>
          <w:ilvl w:val="0"/>
          <w:numId w:val="12"/>
        </w:numPr>
        <w:spacing w:line="360" w:lineRule="auto"/>
        <w:rPr>
          <w:rFonts w:eastAsia="Times New Roman"/>
          <w:b/>
        </w:rPr>
      </w:pPr>
      <w:r w:rsidRPr="00C174B2">
        <w:rPr>
          <w:rFonts w:eastAsia="Times New Roman"/>
          <w:b/>
        </w:rPr>
        <w:t>Model Architectures:</w:t>
      </w:r>
    </w:p>
    <w:p w:rsidR="00C174B2" w:rsidRPr="004E25B9" w:rsidRDefault="00783933" w:rsidP="004E25B9">
      <w:pPr>
        <w:pStyle w:val="ListParagraph"/>
        <w:spacing w:line="360" w:lineRule="auto"/>
        <w:rPr>
          <w:rFonts w:eastAsia="Times New Roman"/>
        </w:rPr>
      </w:pPr>
      <w:r w:rsidRPr="00C174B2">
        <w:rPr>
          <w:rFonts w:eastAsia="Times New Roman"/>
        </w:rPr>
        <w:t>Deep neural network architectures for SER often involve combinations of LSTM layers with other components like convolutional neural networks (CNNs) or attention mechanisms.Attention mechanisms have been employed to focus on specific segments of audio data for improved emotion recognition</w:t>
      </w:r>
      <w:r w:rsidR="00C149AB">
        <w:rPr>
          <w:rFonts w:eastAsia="Times New Roman"/>
        </w:rPr>
        <w:t>[2]</w:t>
      </w:r>
      <w:r w:rsidRPr="00C174B2">
        <w:rPr>
          <w:rFonts w:eastAsia="Times New Roman"/>
        </w:rPr>
        <w:t>.</w:t>
      </w:r>
    </w:p>
    <w:p w:rsidR="00783933" w:rsidRPr="00C174B2" w:rsidRDefault="00783933" w:rsidP="004E25B9">
      <w:pPr>
        <w:pStyle w:val="ListParagraph"/>
        <w:numPr>
          <w:ilvl w:val="0"/>
          <w:numId w:val="14"/>
        </w:numPr>
        <w:spacing w:line="360" w:lineRule="auto"/>
        <w:rPr>
          <w:rFonts w:eastAsia="Times New Roman"/>
          <w:b/>
        </w:rPr>
      </w:pPr>
      <w:r w:rsidRPr="00C174B2">
        <w:rPr>
          <w:rFonts w:eastAsia="Times New Roman"/>
          <w:b/>
        </w:rPr>
        <w:t>Transfer Learning:</w:t>
      </w:r>
    </w:p>
    <w:p w:rsidR="00783933" w:rsidRPr="00C174B2" w:rsidRDefault="00783933" w:rsidP="004E25B9">
      <w:pPr>
        <w:pStyle w:val="ListParagraph"/>
        <w:spacing w:line="360" w:lineRule="auto"/>
        <w:rPr>
          <w:rFonts w:eastAsia="Times New Roman"/>
        </w:rPr>
      </w:pPr>
      <w:r w:rsidRPr="00C174B2">
        <w:rPr>
          <w:rFonts w:eastAsia="Times New Roman"/>
        </w:rPr>
        <w:t>Transfer learning, using pre-trained models on large datasets (e.g., ImageNet), has been explored to improve SER performance when limited emotion-specific data is available</w:t>
      </w:r>
      <w:r w:rsidR="00C149AB">
        <w:rPr>
          <w:rFonts w:eastAsia="Times New Roman"/>
        </w:rPr>
        <w:t>[1]</w:t>
      </w:r>
      <w:r w:rsidRPr="00C174B2">
        <w:rPr>
          <w:rFonts w:eastAsia="Times New Roman"/>
        </w:rPr>
        <w:t>.</w:t>
      </w:r>
    </w:p>
    <w:p w:rsidR="00783933" w:rsidRPr="00C174B2" w:rsidRDefault="00783933" w:rsidP="004E25B9">
      <w:pPr>
        <w:pStyle w:val="ListParagraph"/>
        <w:numPr>
          <w:ilvl w:val="0"/>
          <w:numId w:val="14"/>
        </w:numPr>
        <w:spacing w:line="360" w:lineRule="auto"/>
        <w:rPr>
          <w:rFonts w:eastAsia="Times New Roman"/>
          <w:b/>
        </w:rPr>
      </w:pPr>
      <w:r w:rsidRPr="00C174B2">
        <w:rPr>
          <w:rFonts w:eastAsia="Times New Roman"/>
          <w:b/>
        </w:rPr>
        <w:t xml:space="preserve"> Real-Time SER:</w:t>
      </w:r>
    </w:p>
    <w:p w:rsidR="00783933" w:rsidRPr="00C174B2" w:rsidRDefault="00783933" w:rsidP="004E25B9">
      <w:pPr>
        <w:pStyle w:val="ListParagraph"/>
        <w:spacing w:line="360" w:lineRule="auto"/>
        <w:rPr>
          <w:rFonts w:eastAsia="Times New Roman"/>
        </w:rPr>
      </w:pPr>
      <w:r w:rsidRPr="00C174B2">
        <w:rPr>
          <w:rFonts w:eastAsia="Times New Roman"/>
        </w:rPr>
        <w:t>Developing real-time SER systems has been an emerging trend to enable applications like emotion-aware virtual assistants and emotion recognition in video conferencing. Latency reduction and efficient model architectures are crucial considerations for real-time applications</w:t>
      </w:r>
      <w:r w:rsidR="00C149AB">
        <w:rPr>
          <w:rFonts w:eastAsia="Times New Roman"/>
        </w:rPr>
        <w:t>[1,4]</w:t>
      </w:r>
      <w:r w:rsidRPr="00C174B2">
        <w:rPr>
          <w:rFonts w:eastAsia="Times New Roman"/>
        </w:rPr>
        <w:t>.</w:t>
      </w:r>
    </w:p>
    <w:p w:rsidR="00783933" w:rsidRPr="00C174B2" w:rsidRDefault="00783933" w:rsidP="004E25B9">
      <w:pPr>
        <w:pStyle w:val="ListParagraph"/>
        <w:numPr>
          <w:ilvl w:val="0"/>
          <w:numId w:val="14"/>
        </w:numPr>
        <w:spacing w:line="360" w:lineRule="auto"/>
        <w:rPr>
          <w:rFonts w:eastAsia="Times New Roman"/>
          <w:b/>
        </w:rPr>
      </w:pPr>
      <w:r w:rsidRPr="00C174B2">
        <w:rPr>
          <w:rFonts w:eastAsia="Times New Roman"/>
          <w:b/>
        </w:rPr>
        <w:lastRenderedPageBreak/>
        <w:t>Challenges:</w:t>
      </w:r>
    </w:p>
    <w:p w:rsidR="00783933" w:rsidRPr="00C174B2" w:rsidRDefault="00783933" w:rsidP="004E25B9">
      <w:pPr>
        <w:pStyle w:val="ListParagraph"/>
        <w:spacing w:line="360" w:lineRule="auto"/>
        <w:rPr>
          <w:rFonts w:eastAsia="Times New Roman"/>
        </w:rPr>
      </w:pPr>
      <w:r w:rsidRPr="00C174B2">
        <w:rPr>
          <w:rFonts w:eastAsia="Times New Roman"/>
        </w:rPr>
        <w:t>Challenges in SER research include dealing with noisy data, variations in emotional expression, and the need for robustness across different languages and cultures.Model overfitting and the scarcity of labeled emotional speech data for certain emotions are persistent challenges</w:t>
      </w:r>
      <w:r w:rsidR="00C149AB">
        <w:rPr>
          <w:rFonts w:eastAsia="Times New Roman"/>
        </w:rPr>
        <w:t>[2]</w:t>
      </w:r>
      <w:r w:rsidRPr="00C174B2">
        <w:rPr>
          <w:rFonts w:eastAsia="Times New Roman"/>
        </w:rPr>
        <w:t>.</w:t>
      </w:r>
    </w:p>
    <w:p w:rsidR="00783933" w:rsidRPr="00C174B2" w:rsidRDefault="00783933" w:rsidP="004E25B9">
      <w:pPr>
        <w:pStyle w:val="ListParagraph"/>
        <w:numPr>
          <w:ilvl w:val="0"/>
          <w:numId w:val="14"/>
        </w:numPr>
        <w:spacing w:line="360" w:lineRule="auto"/>
        <w:rPr>
          <w:rFonts w:eastAsia="Times New Roman"/>
          <w:b/>
        </w:rPr>
      </w:pPr>
      <w:r w:rsidRPr="00C174B2">
        <w:rPr>
          <w:rFonts w:eastAsia="Times New Roman"/>
          <w:b/>
        </w:rPr>
        <w:t>Evaluation Metrics:</w:t>
      </w:r>
    </w:p>
    <w:p w:rsidR="00783933" w:rsidRPr="00C174B2" w:rsidRDefault="00783933" w:rsidP="004E25B9">
      <w:pPr>
        <w:pStyle w:val="ListParagraph"/>
        <w:spacing w:line="360" w:lineRule="auto"/>
        <w:rPr>
          <w:rFonts w:eastAsia="Times New Roman"/>
        </w:rPr>
      </w:pPr>
      <w:r w:rsidRPr="00C174B2">
        <w:rPr>
          <w:rFonts w:eastAsia="Times New Roman"/>
        </w:rPr>
        <w:t>Common evaluation metrics in SER research include accuracy, F1-score, and confusion matrices. However, the choice of evaluation metrics may vary depending on the specific application</w:t>
      </w:r>
      <w:r w:rsidR="00C149AB">
        <w:rPr>
          <w:rFonts w:eastAsia="Times New Roman"/>
        </w:rPr>
        <w:t>[2,4,5]</w:t>
      </w:r>
      <w:r w:rsidRPr="00C174B2">
        <w:rPr>
          <w:rFonts w:eastAsia="Times New Roman"/>
        </w:rPr>
        <w:t>.</w:t>
      </w:r>
    </w:p>
    <w:p w:rsidR="00783933" w:rsidRPr="00C174B2" w:rsidRDefault="00783933" w:rsidP="004E25B9">
      <w:pPr>
        <w:pStyle w:val="ListParagraph"/>
        <w:numPr>
          <w:ilvl w:val="0"/>
          <w:numId w:val="14"/>
        </w:numPr>
        <w:spacing w:line="360" w:lineRule="auto"/>
        <w:rPr>
          <w:rFonts w:eastAsia="Times New Roman"/>
          <w:b/>
        </w:rPr>
      </w:pPr>
      <w:r w:rsidRPr="00C174B2">
        <w:rPr>
          <w:rFonts w:eastAsia="Times New Roman"/>
          <w:b/>
        </w:rPr>
        <w:t>Applications:</w:t>
      </w:r>
    </w:p>
    <w:p w:rsidR="004E25B9" w:rsidRPr="004E25B9" w:rsidRDefault="00783933" w:rsidP="004E25B9">
      <w:pPr>
        <w:pStyle w:val="ListParagraph"/>
        <w:spacing w:line="360" w:lineRule="auto"/>
        <w:rPr>
          <w:rFonts w:eastAsia="Times New Roman"/>
        </w:rPr>
      </w:pPr>
      <w:r w:rsidRPr="00C174B2">
        <w:rPr>
          <w:rFonts w:eastAsia="Times New Roman"/>
        </w:rPr>
        <w:t>SER finds applications in diverse domains, including human-computer interaction, call center analytics, mental health monitoring, and affective computing.Its potential for enhancing user experiences in virtual reality (VR) and gaming has also been explored</w:t>
      </w:r>
      <w:r w:rsidR="00C149AB">
        <w:rPr>
          <w:rFonts w:eastAsia="Times New Roman"/>
        </w:rPr>
        <w:t>[1,3]</w:t>
      </w:r>
      <w:r w:rsidRPr="00C174B2">
        <w:rPr>
          <w:rFonts w:eastAsia="Times New Roman"/>
        </w:rPr>
        <w:t>.</w:t>
      </w:r>
    </w:p>
    <w:p w:rsidR="00783933" w:rsidRPr="00C174B2" w:rsidRDefault="00783933" w:rsidP="004E25B9">
      <w:pPr>
        <w:pStyle w:val="ListParagraph"/>
        <w:numPr>
          <w:ilvl w:val="0"/>
          <w:numId w:val="14"/>
        </w:numPr>
        <w:spacing w:line="360" w:lineRule="auto"/>
        <w:rPr>
          <w:rFonts w:eastAsia="Times New Roman"/>
          <w:b/>
        </w:rPr>
      </w:pPr>
      <w:r w:rsidRPr="00C174B2">
        <w:rPr>
          <w:rFonts w:eastAsia="Times New Roman"/>
          <w:b/>
        </w:rPr>
        <w:t>Ethical Considerations:</w:t>
      </w:r>
    </w:p>
    <w:p w:rsidR="00CB1E9E" w:rsidRPr="004E25B9" w:rsidRDefault="00783933" w:rsidP="004E25B9">
      <w:pPr>
        <w:pStyle w:val="ListParagraph"/>
        <w:spacing w:line="360" w:lineRule="auto"/>
        <w:rPr>
          <w:rFonts w:eastAsia="Times New Roman"/>
        </w:rPr>
      </w:pPr>
      <w:r w:rsidRPr="00C174B2">
        <w:rPr>
          <w:rFonts w:eastAsia="Times New Roman"/>
        </w:rPr>
        <w:t>Privacy and ethical concerns related to the collection and use of emotional data have gained attention in SER research. Ensuring user consent and data security are important aspects</w:t>
      </w:r>
      <w:r w:rsidR="00C149AB">
        <w:rPr>
          <w:rFonts w:eastAsia="Times New Roman"/>
        </w:rPr>
        <w:t>[5]</w:t>
      </w:r>
      <w:r w:rsidRPr="00C174B2">
        <w:rPr>
          <w:rFonts w:eastAsia="Times New Roman"/>
        </w:rPr>
        <w:t>.</w:t>
      </w:r>
    </w:p>
    <w:p w:rsidR="00783933" w:rsidRPr="00C174B2" w:rsidRDefault="00783933" w:rsidP="004E25B9">
      <w:pPr>
        <w:pStyle w:val="ListParagraph"/>
        <w:numPr>
          <w:ilvl w:val="0"/>
          <w:numId w:val="14"/>
        </w:numPr>
        <w:spacing w:line="360" w:lineRule="auto"/>
        <w:rPr>
          <w:rFonts w:eastAsia="Times New Roman"/>
          <w:b/>
        </w:rPr>
      </w:pPr>
      <w:r w:rsidRPr="00C174B2">
        <w:rPr>
          <w:rFonts w:eastAsia="Times New Roman"/>
          <w:b/>
        </w:rPr>
        <w:t>Future Directions:</w:t>
      </w:r>
    </w:p>
    <w:p w:rsidR="00783933" w:rsidRPr="004E25B9" w:rsidRDefault="00783933" w:rsidP="004E25B9">
      <w:pPr>
        <w:spacing w:line="360" w:lineRule="auto"/>
        <w:ind w:left="720"/>
        <w:rPr>
          <w:rFonts w:ascii="Times New Roman" w:eastAsia="Times New Roman" w:hAnsi="Times New Roman" w:cs="Times New Roman"/>
          <w:sz w:val="24"/>
          <w:szCs w:val="24"/>
        </w:rPr>
      </w:pPr>
      <w:r w:rsidRPr="004E25B9">
        <w:rPr>
          <w:rFonts w:ascii="Times New Roman" w:eastAsia="Times New Roman" w:hAnsi="Times New Roman" w:cs="Times New Roman"/>
          <w:sz w:val="24"/>
          <w:szCs w:val="24"/>
        </w:rPr>
        <w:t>Future research in SER is expected to focus on improving the robustness of models across different languages and cultures, reducing the need for large labeled datasets through semi-supervised or unsupervised learning, and developing more interpretable models</w:t>
      </w:r>
      <w:r w:rsidR="00C149AB">
        <w:rPr>
          <w:rFonts w:ascii="Times New Roman" w:eastAsia="Times New Roman" w:hAnsi="Times New Roman" w:cs="Times New Roman"/>
          <w:sz w:val="24"/>
          <w:szCs w:val="24"/>
        </w:rPr>
        <w:t>[5]</w:t>
      </w:r>
      <w:r w:rsidR="00F6539B">
        <w:rPr>
          <w:rFonts w:ascii="Times New Roman" w:eastAsia="Times New Roman" w:hAnsi="Times New Roman" w:cs="Times New Roman"/>
          <w:sz w:val="24"/>
          <w:szCs w:val="24"/>
        </w:rPr>
        <w:t xml:space="preserve"> </w:t>
      </w:r>
      <w:r w:rsidRPr="004E25B9">
        <w:rPr>
          <w:rFonts w:ascii="Times New Roman" w:eastAsia="Times New Roman" w:hAnsi="Times New Roman" w:cs="Times New Roman"/>
          <w:sz w:val="24"/>
          <w:szCs w:val="24"/>
        </w:rPr>
        <w:t>.</w:t>
      </w:r>
    </w:p>
    <w:p w:rsidR="00CD0DFC" w:rsidRDefault="00CD0DFC">
      <w:pPr>
        <w:spacing w:line="480" w:lineRule="auto"/>
        <w:rPr>
          <w:rFonts w:ascii="Times New Roman" w:eastAsia="Times New Roman" w:hAnsi="Times New Roman" w:cs="Times New Roman"/>
          <w:b/>
          <w:sz w:val="28"/>
          <w:szCs w:val="28"/>
        </w:rPr>
      </w:pPr>
    </w:p>
    <w:p w:rsidR="00CD0DFC" w:rsidRDefault="00CD0DFC">
      <w:pPr>
        <w:spacing w:line="480" w:lineRule="auto"/>
        <w:jc w:val="center"/>
        <w:rPr>
          <w:rFonts w:ascii="Times New Roman" w:eastAsia="Times New Roman" w:hAnsi="Times New Roman" w:cs="Times New Roman"/>
          <w:b/>
          <w:sz w:val="28"/>
          <w:szCs w:val="28"/>
        </w:rPr>
      </w:pPr>
    </w:p>
    <w:p w:rsidR="00CD0DFC" w:rsidRDefault="00CD0DFC">
      <w:pPr>
        <w:spacing w:line="480" w:lineRule="auto"/>
        <w:jc w:val="center"/>
        <w:rPr>
          <w:rFonts w:ascii="Times New Roman" w:eastAsia="Times New Roman" w:hAnsi="Times New Roman" w:cs="Times New Roman"/>
          <w:b/>
          <w:sz w:val="28"/>
          <w:szCs w:val="28"/>
        </w:rPr>
      </w:pPr>
    </w:p>
    <w:p w:rsidR="00CD0DFC" w:rsidRDefault="00CD0DFC">
      <w:pPr>
        <w:spacing w:line="480" w:lineRule="auto"/>
        <w:jc w:val="center"/>
        <w:rPr>
          <w:rFonts w:ascii="Times New Roman" w:eastAsia="Times New Roman" w:hAnsi="Times New Roman" w:cs="Times New Roman"/>
          <w:b/>
          <w:sz w:val="28"/>
          <w:szCs w:val="28"/>
        </w:rPr>
      </w:pPr>
    </w:p>
    <w:p w:rsidR="00CD0DFC" w:rsidRDefault="00CD0DFC">
      <w:pPr>
        <w:spacing w:line="480" w:lineRule="auto"/>
        <w:jc w:val="center"/>
        <w:rPr>
          <w:rFonts w:ascii="Times New Roman" w:eastAsia="Times New Roman" w:hAnsi="Times New Roman" w:cs="Times New Roman"/>
          <w:b/>
          <w:sz w:val="28"/>
          <w:szCs w:val="28"/>
        </w:rPr>
      </w:pPr>
    </w:p>
    <w:p w:rsidR="00CB1E9E" w:rsidRDefault="00CB1E9E">
      <w:pPr>
        <w:spacing w:line="480" w:lineRule="auto"/>
        <w:jc w:val="both"/>
        <w:rPr>
          <w:rFonts w:ascii="Times New Roman" w:eastAsia="Times New Roman" w:hAnsi="Times New Roman" w:cs="Times New Roman"/>
          <w:b/>
          <w:sz w:val="32"/>
          <w:szCs w:val="32"/>
        </w:rPr>
      </w:pPr>
    </w:p>
    <w:p w:rsidR="00CD0DFC" w:rsidRDefault="005332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863CD3" w:rsidRDefault="005332D6" w:rsidP="00863CD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Objectives</w:t>
      </w:r>
    </w:p>
    <w:p w:rsidR="00C3576A" w:rsidRPr="00C3576A" w:rsidRDefault="00C3576A" w:rsidP="004E25B9">
      <w:pPr>
        <w:spacing w:line="360" w:lineRule="auto"/>
        <w:jc w:val="both"/>
        <w:rPr>
          <w:rFonts w:ascii="Times New Roman" w:hAnsi="Times New Roman" w:cs="Times New Roman"/>
          <w:sz w:val="24"/>
          <w:szCs w:val="24"/>
        </w:rPr>
      </w:pPr>
      <w:r w:rsidRPr="3973E586">
        <w:rPr>
          <w:rFonts w:ascii="Times New Roman" w:hAnsi="Times New Roman" w:cs="Times New Roman"/>
          <w:sz w:val="24"/>
          <w:szCs w:val="24"/>
        </w:rPr>
        <w:t xml:space="preserve">The objectives of the proposed work are as follows: </w:t>
      </w:r>
    </w:p>
    <w:p w:rsidR="00863CD3" w:rsidRPr="00DB5AB0" w:rsidRDefault="00863CD3" w:rsidP="004E25B9">
      <w:pPr>
        <w:pStyle w:val="ListParagraph"/>
        <w:numPr>
          <w:ilvl w:val="0"/>
          <w:numId w:val="7"/>
        </w:numPr>
        <w:spacing w:line="360" w:lineRule="auto"/>
        <w:rPr>
          <w:rFonts w:eastAsia="Times New Roman"/>
        </w:rPr>
      </w:pPr>
      <w:r w:rsidRPr="00DB5AB0">
        <w:rPr>
          <w:rFonts w:eastAsia="Times New Roman"/>
          <w:b/>
        </w:rPr>
        <w:t>Develop a Real-time Speech Emotion Recognition (SER) System:</w:t>
      </w:r>
      <w:r w:rsidRPr="00DB5AB0">
        <w:rPr>
          <w:rFonts w:eastAsia="Times New Roman"/>
        </w:rPr>
        <w:t xml:space="preserve"> Create a system capable of real-time emotion recognition in spoken language, ensuring rapid and instantaneous processing of audio input.</w:t>
      </w:r>
    </w:p>
    <w:p w:rsidR="00863CD3" w:rsidRPr="00DB5AB0" w:rsidRDefault="00863CD3" w:rsidP="004E25B9">
      <w:pPr>
        <w:pStyle w:val="ListParagraph"/>
        <w:numPr>
          <w:ilvl w:val="0"/>
          <w:numId w:val="7"/>
        </w:numPr>
        <w:spacing w:line="360" w:lineRule="auto"/>
        <w:rPr>
          <w:rFonts w:eastAsia="Times New Roman"/>
        </w:rPr>
      </w:pPr>
      <w:r w:rsidRPr="00DB5AB0">
        <w:rPr>
          <w:rFonts w:eastAsia="Times New Roman"/>
          <w:b/>
        </w:rPr>
        <w:t>Utilize Deep LSTM Layers:</w:t>
      </w:r>
      <w:r w:rsidRPr="00DB5AB0">
        <w:rPr>
          <w:rFonts w:eastAsia="Times New Roman"/>
        </w:rPr>
        <w:t xml:space="preserve"> Employ Deep Long Short-Term Memory (LSTM) layers as a fundamental component of the SER system's architecture, harnessing their sequential data modeling capabilities.</w:t>
      </w:r>
    </w:p>
    <w:p w:rsidR="00863CD3" w:rsidRPr="00DB5AB0" w:rsidRDefault="00863CD3" w:rsidP="004E25B9">
      <w:pPr>
        <w:pStyle w:val="ListParagraph"/>
        <w:numPr>
          <w:ilvl w:val="0"/>
          <w:numId w:val="7"/>
        </w:numPr>
        <w:spacing w:line="360" w:lineRule="auto"/>
        <w:rPr>
          <w:rFonts w:eastAsia="Times New Roman"/>
        </w:rPr>
      </w:pPr>
      <w:r w:rsidRPr="00DB5AB0">
        <w:rPr>
          <w:rFonts w:eastAsia="Times New Roman"/>
          <w:b/>
        </w:rPr>
        <w:t>Achieve High Emotion Classification Accuracy:</w:t>
      </w:r>
      <w:r w:rsidRPr="00DB5AB0">
        <w:rPr>
          <w:rFonts w:eastAsia="Times New Roman"/>
        </w:rPr>
        <w:t xml:space="preserve"> Train the SER system to accurately classify a broad spectrum of emotions, including happiness, sadness, anger, surprise, and more, with a focus on minimizing classification errors</w:t>
      </w:r>
      <w:r w:rsidR="00C149AB">
        <w:rPr>
          <w:rFonts w:eastAsia="Times New Roman"/>
        </w:rPr>
        <w:t>.</w:t>
      </w:r>
    </w:p>
    <w:p w:rsidR="00863CD3" w:rsidRPr="00DB5AB0" w:rsidRDefault="00863CD3" w:rsidP="004E25B9">
      <w:pPr>
        <w:pStyle w:val="ListParagraph"/>
        <w:numPr>
          <w:ilvl w:val="0"/>
          <w:numId w:val="7"/>
        </w:numPr>
        <w:spacing w:line="360" w:lineRule="auto"/>
        <w:rPr>
          <w:rFonts w:eastAsia="Times New Roman"/>
        </w:rPr>
      </w:pPr>
      <w:r w:rsidRPr="00DB5AB0">
        <w:rPr>
          <w:rFonts w:eastAsia="Times New Roman"/>
          <w:b/>
        </w:rPr>
        <w:t>Enhance Robustness:</w:t>
      </w:r>
      <w:r w:rsidRPr="00DB5AB0">
        <w:rPr>
          <w:rFonts w:eastAsia="Times New Roman"/>
        </w:rPr>
        <w:t xml:space="preserve"> Ensure the SER system's robustness by addressing variations in speech patterns, accents, and background noise, making it adaptable to real-world scenarios.</w:t>
      </w:r>
    </w:p>
    <w:p w:rsidR="00863CD3" w:rsidRPr="00DB5AB0" w:rsidRDefault="00863CD3" w:rsidP="004E25B9">
      <w:pPr>
        <w:pStyle w:val="ListParagraph"/>
        <w:numPr>
          <w:ilvl w:val="0"/>
          <w:numId w:val="7"/>
        </w:numPr>
        <w:spacing w:line="360" w:lineRule="auto"/>
        <w:rPr>
          <w:rFonts w:eastAsia="Times New Roman"/>
        </w:rPr>
      </w:pPr>
      <w:r w:rsidRPr="00DB5AB0">
        <w:rPr>
          <w:rFonts w:eastAsia="Times New Roman"/>
          <w:b/>
        </w:rPr>
        <w:t>Facilitate Practical Applications:</w:t>
      </w:r>
      <w:r w:rsidRPr="00DB5AB0">
        <w:rPr>
          <w:rFonts w:eastAsia="Times New Roman"/>
        </w:rPr>
        <w:t xml:space="preserve"> Enable the integration of the SER system into practical applications, including human-computer interaction, mental health assessment, customer service sentiment analysis, and emotion-driven content recommendations.</w:t>
      </w:r>
    </w:p>
    <w:p w:rsidR="00863CD3" w:rsidRDefault="00863CD3" w:rsidP="004E25B9">
      <w:pPr>
        <w:pStyle w:val="ListParagraph"/>
        <w:numPr>
          <w:ilvl w:val="0"/>
          <w:numId w:val="7"/>
        </w:numPr>
        <w:spacing w:line="360" w:lineRule="auto"/>
        <w:rPr>
          <w:rFonts w:eastAsia="Times New Roman"/>
        </w:rPr>
      </w:pPr>
      <w:r w:rsidRPr="00DB5AB0">
        <w:rPr>
          <w:rFonts w:eastAsia="Times New Roman"/>
          <w:b/>
        </w:rPr>
        <w:t>Optimize for Real-time Constraints:</w:t>
      </w:r>
      <w:r w:rsidRPr="00DB5AB0">
        <w:rPr>
          <w:rFonts w:eastAsia="Times New Roman"/>
        </w:rPr>
        <w:t xml:space="preserve"> Develop efficient algorithms and processing techniques to meet the real-time constraints imposed by the SER system, guaranteeing timely and responsive emotion recognition.</w:t>
      </w:r>
    </w:p>
    <w:p w:rsidR="00857F1B" w:rsidRDefault="00857F1B" w:rsidP="00857F1B">
      <w:pPr>
        <w:spacing w:line="360" w:lineRule="auto"/>
        <w:rPr>
          <w:rFonts w:eastAsia="Times New Roman"/>
        </w:rPr>
      </w:pPr>
    </w:p>
    <w:p w:rsidR="00857F1B" w:rsidRDefault="00857F1B" w:rsidP="00857F1B">
      <w:pPr>
        <w:spacing w:line="360" w:lineRule="auto"/>
        <w:rPr>
          <w:rFonts w:eastAsia="Times New Roman"/>
        </w:rPr>
      </w:pPr>
    </w:p>
    <w:p w:rsidR="00857F1B" w:rsidRDefault="00857F1B" w:rsidP="00857F1B">
      <w:pPr>
        <w:spacing w:line="360" w:lineRule="auto"/>
        <w:rPr>
          <w:rFonts w:eastAsia="Times New Roman"/>
        </w:rPr>
      </w:pPr>
    </w:p>
    <w:p w:rsidR="00857F1B" w:rsidRDefault="00857F1B" w:rsidP="00857F1B">
      <w:pPr>
        <w:spacing w:line="360" w:lineRule="auto"/>
        <w:rPr>
          <w:rFonts w:eastAsia="Times New Roman"/>
        </w:rPr>
      </w:pPr>
    </w:p>
    <w:p w:rsidR="00857F1B" w:rsidRDefault="00857F1B" w:rsidP="00857F1B">
      <w:pPr>
        <w:spacing w:line="360" w:lineRule="auto"/>
        <w:rPr>
          <w:rFonts w:eastAsia="Times New Roman"/>
        </w:rPr>
      </w:pPr>
    </w:p>
    <w:p w:rsidR="00857F1B" w:rsidRDefault="00857F1B" w:rsidP="00857F1B">
      <w:pPr>
        <w:spacing w:line="360" w:lineRule="auto"/>
        <w:rPr>
          <w:rFonts w:eastAsia="Times New Roman"/>
        </w:rPr>
      </w:pPr>
    </w:p>
    <w:p w:rsidR="00857F1B" w:rsidRPr="00857F1B" w:rsidRDefault="00857F1B" w:rsidP="00857F1B">
      <w:pPr>
        <w:spacing w:line="360" w:lineRule="auto"/>
        <w:rPr>
          <w:rFonts w:eastAsia="Times New Roman"/>
        </w:rPr>
      </w:pPr>
    </w:p>
    <w:p w:rsidR="004E25B9" w:rsidRDefault="004E25B9">
      <w:pPr>
        <w:spacing w:line="480" w:lineRule="auto"/>
        <w:jc w:val="both"/>
        <w:rPr>
          <w:rFonts w:ascii="Times New Roman" w:eastAsia="Times New Roman" w:hAnsi="Times New Roman" w:cs="Times New Roman"/>
          <w:b/>
          <w:sz w:val="32"/>
          <w:szCs w:val="32"/>
        </w:rPr>
      </w:pPr>
    </w:p>
    <w:p w:rsidR="00CD0DFC" w:rsidRDefault="005332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CD0DFC" w:rsidRDefault="005332D6">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Hardware and Software Requirements</w:t>
      </w:r>
    </w:p>
    <w:p w:rsidR="00CD0DFC" w:rsidRDefault="005332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Hardware Requirements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3810"/>
        <w:gridCol w:w="3900"/>
      </w:tblGrid>
      <w:tr w:rsidR="00CD0DFC">
        <w:trPr>
          <w:cantSplit/>
          <w:tblHeader/>
        </w:trPr>
        <w:tc>
          <w:tcPr>
            <w:tcW w:w="1290" w:type="dxa"/>
            <w:shd w:val="clear" w:color="auto" w:fill="auto"/>
            <w:tcMar>
              <w:top w:w="100" w:type="dxa"/>
              <w:left w:w="100" w:type="dxa"/>
              <w:bottom w:w="100" w:type="dxa"/>
              <w:right w:w="100" w:type="dxa"/>
            </w:tcMar>
          </w:tcPr>
          <w:p w:rsidR="00CD0DFC" w:rsidRDefault="005332D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3810" w:type="dxa"/>
            <w:shd w:val="clear" w:color="auto" w:fill="auto"/>
            <w:tcMar>
              <w:top w:w="100" w:type="dxa"/>
              <w:left w:w="100" w:type="dxa"/>
              <w:bottom w:w="100" w:type="dxa"/>
              <w:right w:w="100" w:type="dxa"/>
            </w:tcMar>
          </w:tcPr>
          <w:p w:rsidR="00CD0DFC" w:rsidRDefault="005332D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Hardware</w:t>
            </w:r>
          </w:p>
        </w:tc>
        <w:tc>
          <w:tcPr>
            <w:tcW w:w="3900" w:type="dxa"/>
            <w:shd w:val="clear" w:color="auto" w:fill="auto"/>
            <w:tcMar>
              <w:top w:w="100" w:type="dxa"/>
              <w:left w:w="100" w:type="dxa"/>
              <w:bottom w:w="100" w:type="dxa"/>
              <w:right w:w="100" w:type="dxa"/>
            </w:tcMar>
          </w:tcPr>
          <w:p w:rsidR="00CD0DFC" w:rsidRDefault="005332D6">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w:t>
            </w:r>
          </w:p>
        </w:tc>
      </w:tr>
      <w:tr w:rsidR="00CD0DFC">
        <w:trPr>
          <w:cantSplit/>
          <w:tblHeader/>
        </w:trPr>
        <w:tc>
          <w:tcPr>
            <w:tcW w:w="1290" w:type="dxa"/>
            <w:shd w:val="clear" w:color="auto" w:fill="auto"/>
            <w:tcMar>
              <w:top w:w="100" w:type="dxa"/>
              <w:left w:w="100" w:type="dxa"/>
              <w:bottom w:w="100" w:type="dxa"/>
              <w:right w:w="100" w:type="dxa"/>
            </w:tcMar>
          </w:tcPr>
          <w:p w:rsidR="00CD0DFC" w:rsidRDefault="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10" w:type="dxa"/>
            <w:shd w:val="clear" w:color="auto" w:fill="auto"/>
            <w:tcMar>
              <w:top w:w="100" w:type="dxa"/>
              <w:left w:w="100" w:type="dxa"/>
              <w:bottom w:w="100" w:type="dxa"/>
              <w:right w:w="100" w:type="dxa"/>
            </w:tcMar>
          </w:tcPr>
          <w:p w:rsidR="00CD0DFC" w:rsidRDefault="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or Server</w:t>
            </w:r>
          </w:p>
        </w:tc>
        <w:tc>
          <w:tcPr>
            <w:tcW w:w="3900" w:type="dxa"/>
            <w:shd w:val="clear" w:color="auto" w:fill="auto"/>
            <w:tcMar>
              <w:top w:w="100" w:type="dxa"/>
              <w:left w:w="100" w:type="dxa"/>
              <w:bottom w:w="100" w:type="dxa"/>
              <w:right w:w="100" w:type="dxa"/>
            </w:tcMar>
          </w:tcPr>
          <w:p w:rsidR="00CD0DFC" w:rsidRPr="005B5506" w:rsidRDefault="00813944" w:rsidP="00C3576A">
            <w:pPr>
              <w:widowControl w:val="0"/>
              <w:pBdr>
                <w:top w:val="nil"/>
                <w:left w:val="nil"/>
                <w:bottom w:val="nil"/>
                <w:right w:val="nil"/>
                <w:between w:val="nil"/>
              </w:pBdr>
              <w:jc w:val="both"/>
              <w:rPr>
                <w:rFonts w:ascii="Times New Roman" w:eastAsia="Times New Roman" w:hAnsi="Times New Roman" w:cs="Times New Roman"/>
              </w:rPr>
            </w:pPr>
            <w:r w:rsidRPr="005B5506">
              <w:rPr>
                <w:rFonts w:ascii="Times New Roman" w:eastAsia="Times New Roman" w:hAnsi="Times New Roman" w:cs="Times New Roman"/>
              </w:rPr>
              <w:t>A quality microphone connected to your computer is necessary.</w:t>
            </w:r>
          </w:p>
        </w:tc>
      </w:tr>
      <w:tr w:rsidR="00CD0DFC">
        <w:trPr>
          <w:cantSplit/>
          <w:tblHeader/>
        </w:trPr>
        <w:tc>
          <w:tcPr>
            <w:tcW w:w="1290" w:type="dxa"/>
            <w:shd w:val="clear" w:color="auto" w:fill="auto"/>
            <w:tcMar>
              <w:top w:w="100" w:type="dxa"/>
              <w:left w:w="100" w:type="dxa"/>
              <w:bottom w:w="100" w:type="dxa"/>
              <w:right w:w="100" w:type="dxa"/>
            </w:tcMar>
          </w:tcPr>
          <w:p w:rsidR="00CD0DFC" w:rsidRDefault="00813944" w:rsidP="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10" w:type="dxa"/>
            <w:shd w:val="clear" w:color="auto" w:fill="auto"/>
            <w:tcMar>
              <w:top w:w="100" w:type="dxa"/>
              <w:left w:w="100" w:type="dxa"/>
              <w:bottom w:w="100" w:type="dxa"/>
              <w:right w:w="100" w:type="dxa"/>
            </w:tcMar>
          </w:tcPr>
          <w:p w:rsidR="00CD0DFC" w:rsidRDefault="00813944" w:rsidP="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tc>
        <w:tc>
          <w:tcPr>
            <w:tcW w:w="3900" w:type="dxa"/>
            <w:shd w:val="clear" w:color="auto" w:fill="auto"/>
            <w:tcMar>
              <w:top w:w="100" w:type="dxa"/>
              <w:left w:w="100" w:type="dxa"/>
              <w:bottom w:w="100" w:type="dxa"/>
              <w:right w:w="100" w:type="dxa"/>
            </w:tcMar>
          </w:tcPr>
          <w:p w:rsidR="00CD0DFC" w:rsidRPr="005B5506" w:rsidRDefault="005B5506" w:rsidP="00C3576A">
            <w:pPr>
              <w:widowControl w:val="0"/>
              <w:pBdr>
                <w:top w:val="nil"/>
                <w:left w:val="nil"/>
                <w:bottom w:val="nil"/>
                <w:right w:val="nil"/>
                <w:between w:val="nil"/>
              </w:pBdr>
              <w:jc w:val="both"/>
              <w:rPr>
                <w:rFonts w:ascii="Times New Roman" w:eastAsia="Times New Roman" w:hAnsi="Times New Roman" w:cs="Times New Roman"/>
              </w:rPr>
            </w:pPr>
            <w:r w:rsidRPr="005B5506">
              <w:rPr>
                <w:rFonts w:ascii="Times New Roman" w:eastAsia="Times New Roman" w:hAnsi="Times New Roman" w:cs="Times New Roman"/>
                <w:color w:val="000000" w:themeColor="text1"/>
              </w:rPr>
              <w:t>GPU memory of 4GB is sufficient for entry-level deep learning models. 8GB memory is recommended for optimal results.</w:t>
            </w:r>
          </w:p>
        </w:tc>
      </w:tr>
      <w:tr w:rsidR="00CD0DFC">
        <w:trPr>
          <w:cantSplit/>
          <w:tblHeader/>
        </w:trPr>
        <w:tc>
          <w:tcPr>
            <w:tcW w:w="1290" w:type="dxa"/>
            <w:shd w:val="clear" w:color="auto" w:fill="auto"/>
            <w:tcMar>
              <w:top w:w="100" w:type="dxa"/>
              <w:left w:w="100" w:type="dxa"/>
              <w:bottom w:w="100" w:type="dxa"/>
              <w:right w:w="100" w:type="dxa"/>
            </w:tcMar>
          </w:tcPr>
          <w:p w:rsidR="00CD0DFC" w:rsidRDefault="00813944" w:rsidP="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10" w:type="dxa"/>
            <w:shd w:val="clear" w:color="auto" w:fill="auto"/>
            <w:tcMar>
              <w:top w:w="100" w:type="dxa"/>
              <w:left w:w="100" w:type="dxa"/>
              <w:bottom w:w="100" w:type="dxa"/>
              <w:right w:w="100" w:type="dxa"/>
            </w:tcMar>
          </w:tcPr>
          <w:p w:rsidR="00CD0DFC" w:rsidRDefault="00813944" w:rsidP="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w:t>
            </w:r>
          </w:p>
        </w:tc>
        <w:tc>
          <w:tcPr>
            <w:tcW w:w="3900" w:type="dxa"/>
            <w:shd w:val="clear" w:color="auto" w:fill="auto"/>
            <w:tcMar>
              <w:top w:w="100" w:type="dxa"/>
              <w:left w:w="100" w:type="dxa"/>
              <w:bottom w:w="100" w:type="dxa"/>
              <w:right w:w="100" w:type="dxa"/>
            </w:tcMar>
          </w:tcPr>
          <w:p w:rsidR="00CD0DFC" w:rsidRPr="005B5506" w:rsidRDefault="00813944" w:rsidP="00C3576A">
            <w:pPr>
              <w:widowControl w:val="0"/>
              <w:pBdr>
                <w:top w:val="nil"/>
                <w:left w:val="nil"/>
                <w:bottom w:val="nil"/>
                <w:right w:val="nil"/>
                <w:between w:val="nil"/>
              </w:pBdr>
              <w:jc w:val="both"/>
              <w:rPr>
                <w:rFonts w:ascii="Times New Roman" w:eastAsia="Times New Roman" w:hAnsi="Times New Roman" w:cs="Times New Roman"/>
              </w:rPr>
            </w:pPr>
            <w:r w:rsidRPr="005B5506">
              <w:rPr>
                <w:rFonts w:ascii="Times New Roman" w:eastAsia="Times New Roman" w:hAnsi="Times New Roman" w:cs="Times New Roman"/>
              </w:rPr>
              <w:t>Minimum of 16GB RAM</w:t>
            </w:r>
          </w:p>
        </w:tc>
      </w:tr>
      <w:tr w:rsidR="00813944">
        <w:trPr>
          <w:cantSplit/>
          <w:tblHeader/>
        </w:trPr>
        <w:tc>
          <w:tcPr>
            <w:tcW w:w="1290" w:type="dxa"/>
            <w:shd w:val="clear" w:color="auto" w:fill="auto"/>
            <w:tcMar>
              <w:top w:w="100" w:type="dxa"/>
              <w:left w:w="100" w:type="dxa"/>
              <w:bottom w:w="100" w:type="dxa"/>
              <w:right w:w="100" w:type="dxa"/>
            </w:tcMar>
          </w:tcPr>
          <w:p w:rsidR="00813944" w:rsidRDefault="00813944" w:rsidP="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810" w:type="dxa"/>
            <w:shd w:val="clear" w:color="auto" w:fill="auto"/>
            <w:tcMar>
              <w:top w:w="100" w:type="dxa"/>
              <w:left w:w="100" w:type="dxa"/>
              <w:bottom w:w="100" w:type="dxa"/>
              <w:right w:w="100" w:type="dxa"/>
            </w:tcMar>
          </w:tcPr>
          <w:p w:rsidR="00813944" w:rsidRDefault="00813944" w:rsidP="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900" w:type="dxa"/>
            <w:shd w:val="clear" w:color="auto" w:fill="auto"/>
            <w:tcMar>
              <w:top w:w="100" w:type="dxa"/>
              <w:left w:w="100" w:type="dxa"/>
              <w:bottom w:w="100" w:type="dxa"/>
              <w:right w:w="100" w:type="dxa"/>
            </w:tcMar>
          </w:tcPr>
          <w:p w:rsidR="00813944" w:rsidRPr="005B5506" w:rsidRDefault="00813944" w:rsidP="00C3576A">
            <w:pPr>
              <w:widowControl w:val="0"/>
              <w:pBdr>
                <w:top w:val="nil"/>
                <w:left w:val="nil"/>
                <w:bottom w:val="nil"/>
                <w:right w:val="nil"/>
                <w:between w:val="nil"/>
              </w:pBdr>
              <w:jc w:val="both"/>
              <w:rPr>
                <w:rFonts w:ascii="Times New Roman" w:eastAsia="Times New Roman" w:hAnsi="Times New Roman" w:cs="Times New Roman"/>
              </w:rPr>
            </w:pPr>
            <w:r w:rsidRPr="005B5506">
              <w:rPr>
                <w:rFonts w:ascii="Times New Roman" w:eastAsia="Times New Roman" w:hAnsi="Times New Roman" w:cs="Times New Roman"/>
              </w:rPr>
              <w:t>Adequate storage space is required for storing your dataset, model checkpoints, and other project-related files</w:t>
            </w:r>
          </w:p>
        </w:tc>
      </w:tr>
      <w:tr w:rsidR="00813944">
        <w:trPr>
          <w:cantSplit/>
          <w:tblHeader/>
        </w:trPr>
        <w:tc>
          <w:tcPr>
            <w:tcW w:w="1290" w:type="dxa"/>
            <w:shd w:val="clear" w:color="auto" w:fill="auto"/>
            <w:tcMar>
              <w:top w:w="100" w:type="dxa"/>
              <w:left w:w="100" w:type="dxa"/>
              <w:bottom w:w="100" w:type="dxa"/>
              <w:right w:w="100" w:type="dxa"/>
            </w:tcMar>
          </w:tcPr>
          <w:p w:rsidR="00813944" w:rsidRDefault="00813944" w:rsidP="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810" w:type="dxa"/>
            <w:shd w:val="clear" w:color="auto" w:fill="auto"/>
            <w:tcMar>
              <w:top w:w="100" w:type="dxa"/>
              <w:left w:w="100" w:type="dxa"/>
              <w:bottom w:w="100" w:type="dxa"/>
              <w:right w:w="100" w:type="dxa"/>
            </w:tcMar>
          </w:tcPr>
          <w:p w:rsidR="00813944" w:rsidRDefault="00813944" w:rsidP="0081394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Microphone</w:t>
            </w:r>
          </w:p>
        </w:tc>
        <w:tc>
          <w:tcPr>
            <w:tcW w:w="3900" w:type="dxa"/>
            <w:shd w:val="clear" w:color="auto" w:fill="auto"/>
            <w:tcMar>
              <w:top w:w="100" w:type="dxa"/>
              <w:left w:w="100" w:type="dxa"/>
              <w:bottom w:w="100" w:type="dxa"/>
              <w:right w:w="100" w:type="dxa"/>
            </w:tcMar>
          </w:tcPr>
          <w:p w:rsidR="00813944" w:rsidRPr="005B5506" w:rsidRDefault="00813944" w:rsidP="00C3576A">
            <w:pPr>
              <w:widowControl w:val="0"/>
              <w:pBdr>
                <w:top w:val="nil"/>
                <w:left w:val="nil"/>
                <w:bottom w:val="nil"/>
                <w:right w:val="nil"/>
                <w:between w:val="nil"/>
              </w:pBdr>
              <w:jc w:val="both"/>
              <w:rPr>
                <w:rFonts w:ascii="Times New Roman" w:eastAsia="Times New Roman" w:hAnsi="Times New Roman" w:cs="Times New Roman"/>
              </w:rPr>
            </w:pPr>
            <w:r w:rsidRPr="005B5506">
              <w:rPr>
                <w:rFonts w:ascii="Times New Roman" w:eastAsia="Times New Roman" w:hAnsi="Times New Roman" w:cs="Times New Roman"/>
              </w:rPr>
              <w:t>A quality microphone connected to your computer is necessary.</w:t>
            </w:r>
          </w:p>
        </w:tc>
      </w:tr>
    </w:tbl>
    <w:p w:rsidR="00CD0DFC" w:rsidRDefault="00CD0DFC">
      <w:pPr>
        <w:spacing w:line="480" w:lineRule="auto"/>
        <w:jc w:val="both"/>
        <w:rPr>
          <w:rFonts w:ascii="Times New Roman" w:eastAsia="Times New Roman" w:hAnsi="Times New Roman" w:cs="Times New Roman"/>
          <w:b/>
          <w:sz w:val="32"/>
          <w:szCs w:val="32"/>
        </w:rPr>
      </w:pPr>
    </w:p>
    <w:p w:rsidR="00CD0DFC" w:rsidRDefault="005332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Software Requirements</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3840"/>
        <w:gridCol w:w="3870"/>
      </w:tblGrid>
      <w:tr w:rsidR="00CD0DFC">
        <w:trPr>
          <w:cantSplit/>
          <w:tblHeader/>
        </w:trPr>
        <w:tc>
          <w:tcPr>
            <w:tcW w:w="1290" w:type="dxa"/>
            <w:shd w:val="clear" w:color="auto" w:fill="auto"/>
            <w:tcMar>
              <w:top w:w="100" w:type="dxa"/>
              <w:left w:w="100" w:type="dxa"/>
              <w:bottom w:w="100" w:type="dxa"/>
              <w:right w:w="100" w:type="dxa"/>
            </w:tcMar>
          </w:tcPr>
          <w:p w:rsidR="00CD0DFC" w:rsidRDefault="005332D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3840" w:type="dxa"/>
            <w:shd w:val="clear" w:color="auto" w:fill="auto"/>
            <w:tcMar>
              <w:top w:w="100" w:type="dxa"/>
              <w:left w:w="100" w:type="dxa"/>
              <w:bottom w:w="100" w:type="dxa"/>
              <w:right w:w="100" w:type="dxa"/>
            </w:tcMar>
          </w:tcPr>
          <w:p w:rsidR="00CD0DFC" w:rsidRDefault="005332D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Software</w:t>
            </w:r>
          </w:p>
        </w:tc>
        <w:tc>
          <w:tcPr>
            <w:tcW w:w="3870" w:type="dxa"/>
            <w:shd w:val="clear" w:color="auto" w:fill="auto"/>
            <w:tcMar>
              <w:top w:w="100" w:type="dxa"/>
              <w:left w:w="100" w:type="dxa"/>
              <w:bottom w:w="100" w:type="dxa"/>
              <w:right w:w="100" w:type="dxa"/>
            </w:tcMar>
          </w:tcPr>
          <w:p w:rsidR="00CD0DFC" w:rsidRDefault="005332D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w:t>
            </w:r>
          </w:p>
        </w:tc>
      </w:tr>
      <w:tr w:rsidR="00CD0DFC">
        <w:trPr>
          <w:cantSplit/>
          <w:tblHeader/>
        </w:trPr>
        <w:tc>
          <w:tcPr>
            <w:tcW w:w="1290" w:type="dxa"/>
            <w:shd w:val="clear" w:color="auto" w:fill="auto"/>
            <w:tcMar>
              <w:top w:w="100" w:type="dxa"/>
              <w:left w:w="100" w:type="dxa"/>
              <w:bottom w:w="100" w:type="dxa"/>
              <w:right w:w="100" w:type="dxa"/>
            </w:tcMar>
          </w:tcPr>
          <w:p w:rsidR="00CD0DFC" w:rsidRDefault="00813944">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40" w:type="dxa"/>
            <w:shd w:val="clear" w:color="auto" w:fill="auto"/>
            <w:tcMar>
              <w:top w:w="100" w:type="dxa"/>
              <w:left w:w="100" w:type="dxa"/>
              <w:bottom w:w="100" w:type="dxa"/>
              <w:right w:w="100" w:type="dxa"/>
            </w:tcMar>
          </w:tcPr>
          <w:p w:rsidR="00CD0DFC" w:rsidRDefault="00813944" w:rsidP="005B5506">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3870" w:type="dxa"/>
            <w:shd w:val="clear" w:color="auto" w:fill="auto"/>
            <w:tcMar>
              <w:top w:w="100" w:type="dxa"/>
              <w:left w:w="100" w:type="dxa"/>
              <w:bottom w:w="100" w:type="dxa"/>
              <w:right w:w="100" w:type="dxa"/>
            </w:tcMar>
          </w:tcPr>
          <w:p w:rsidR="00C3576A" w:rsidRDefault="00C3576A" w:rsidP="00EB3B38">
            <w:pPr>
              <w:jc w:val="both"/>
              <w:rPr>
                <w:rFonts w:ascii="Times New Roman" w:eastAsia="Times New Roman" w:hAnsi="Times New Roman" w:cs="Times New Roman"/>
              </w:rPr>
            </w:pPr>
            <w:r w:rsidRPr="3973E586">
              <w:rPr>
                <w:rFonts w:ascii="Times New Roman" w:eastAsia="Times New Roman" w:hAnsi="Times New Roman" w:cs="Times New Roman"/>
              </w:rPr>
              <w:t xml:space="preserve">Preferred Operating Systems are </w:t>
            </w:r>
          </w:p>
          <w:p w:rsidR="00C3576A" w:rsidRDefault="00C3576A" w:rsidP="00EB3B38">
            <w:pPr>
              <w:pStyle w:val="ListParagraph"/>
              <w:numPr>
                <w:ilvl w:val="0"/>
                <w:numId w:val="3"/>
              </w:numPr>
              <w:spacing w:after="0" w:line="240" w:lineRule="auto"/>
              <w:rPr>
                <w:rFonts w:eastAsia="Times New Roman"/>
                <w:sz w:val="22"/>
                <w:szCs w:val="22"/>
              </w:rPr>
            </w:pPr>
            <w:r w:rsidRPr="3973E586">
              <w:rPr>
                <w:rFonts w:eastAsia="Times New Roman"/>
                <w:sz w:val="22"/>
                <w:szCs w:val="22"/>
              </w:rPr>
              <w:t>Windows (version 10 or higher)</w:t>
            </w:r>
          </w:p>
          <w:p w:rsidR="00C3576A" w:rsidRDefault="00C3576A" w:rsidP="00EB3B38">
            <w:pPr>
              <w:pStyle w:val="ListParagraph"/>
              <w:numPr>
                <w:ilvl w:val="0"/>
                <w:numId w:val="3"/>
              </w:numPr>
              <w:spacing w:after="0" w:line="240" w:lineRule="auto"/>
              <w:rPr>
                <w:rFonts w:eastAsia="Times New Roman"/>
                <w:sz w:val="22"/>
                <w:szCs w:val="22"/>
              </w:rPr>
            </w:pPr>
            <w:r w:rsidRPr="3973E586">
              <w:rPr>
                <w:rFonts w:eastAsia="Times New Roman"/>
                <w:sz w:val="22"/>
                <w:szCs w:val="22"/>
              </w:rPr>
              <w:t xml:space="preserve">Linux </w:t>
            </w:r>
            <w:r>
              <w:tab/>
            </w:r>
            <w:r w:rsidRPr="3973E586">
              <w:rPr>
                <w:rFonts w:eastAsia="Times New Roman"/>
                <w:sz w:val="22"/>
                <w:szCs w:val="22"/>
              </w:rPr>
              <w:t>(Ubuntu)</w:t>
            </w:r>
            <w:r>
              <w:tab/>
            </w:r>
          </w:p>
          <w:p w:rsidR="00CD0DFC" w:rsidRDefault="00CD0DFC" w:rsidP="00EB3B38">
            <w:pPr>
              <w:widowControl w:val="0"/>
              <w:jc w:val="both"/>
              <w:rPr>
                <w:rFonts w:ascii="Times New Roman" w:eastAsia="Times New Roman" w:hAnsi="Times New Roman" w:cs="Times New Roman"/>
                <w:sz w:val="24"/>
                <w:szCs w:val="24"/>
              </w:rPr>
            </w:pPr>
          </w:p>
        </w:tc>
      </w:tr>
      <w:tr w:rsidR="00CD0DFC">
        <w:trPr>
          <w:cantSplit/>
          <w:tblHeader/>
        </w:trPr>
        <w:tc>
          <w:tcPr>
            <w:tcW w:w="1290" w:type="dxa"/>
            <w:shd w:val="clear" w:color="auto" w:fill="auto"/>
            <w:tcMar>
              <w:top w:w="100" w:type="dxa"/>
              <w:left w:w="100" w:type="dxa"/>
              <w:bottom w:w="100" w:type="dxa"/>
              <w:right w:w="100" w:type="dxa"/>
            </w:tcMar>
          </w:tcPr>
          <w:p w:rsidR="00CD0DFC" w:rsidRDefault="00813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40" w:type="dxa"/>
            <w:shd w:val="clear" w:color="auto" w:fill="auto"/>
            <w:tcMar>
              <w:top w:w="100" w:type="dxa"/>
              <w:left w:w="100" w:type="dxa"/>
              <w:bottom w:w="100" w:type="dxa"/>
              <w:right w:w="100" w:type="dxa"/>
            </w:tcMar>
          </w:tcPr>
          <w:p w:rsidR="00CD0DFC" w:rsidRDefault="00813944" w:rsidP="005B5506">
            <w:pPr>
              <w:widowControl w:val="0"/>
              <w:jc w:val="center"/>
              <w:rPr>
                <w:rFonts w:ascii="Times New Roman" w:eastAsia="Times New Roman" w:hAnsi="Times New Roman" w:cs="Times New Roman"/>
                <w:sz w:val="24"/>
                <w:szCs w:val="24"/>
              </w:rPr>
            </w:pPr>
            <w:r w:rsidRPr="00813944">
              <w:rPr>
                <w:rFonts w:ascii="Times New Roman" w:eastAsia="Times New Roman" w:hAnsi="Times New Roman" w:cs="Times New Roman"/>
                <w:sz w:val="24"/>
                <w:szCs w:val="24"/>
              </w:rPr>
              <w:t>Python</w:t>
            </w:r>
          </w:p>
        </w:tc>
        <w:tc>
          <w:tcPr>
            <w:tcW w:w="3870" w:type="dxa"/>
            <w:shd w:val="clear" w:color="auto" w:fill="auto"/>
            <w:tcMar>
              <w:top w:w="100" w:type="dxa"/>
              <w:left w:w="100" w:type="dxa"/>
              <w:bottom w:w="100" w:type="dxa"/>
              <w:right w:w="100" w:type="dxa"/>
            </w:tcMar>
          </w:tcPr>
          <w:p w:rsidR="00CD0DFC" w:rsidRDefault="00C3576A" w:rsidP="00EB3B38">
            <w:pPr>
              <w:widowControl w:val="0"/>
              <w:jc w:val="both"/>
              <w:rPr>
                <w:rFonts w:ascii="Times New Roman" w:eastAsia="Times New Roman" w:hAnsi="Times New Roman" w:cs="Times New Roman"/>
                <w:sz w:val="24"/>
                <w:szCs w:val="24"/>
              </w:rPr>
            </w:pPr>
            <w:r w:rsidRPr="3973E586">
              <w:rPr>
                <w:rFonts w:ascii="Times New Roman" w:eastAsia="Times New Roman" w:hAnsi="Times New Roman" w:cs="Times New Roman"/>
              </w:rPr>
              <w:t>Need Python (version 3.6 or later) with necessary packages as Python is commonly used for deep learning and computer vision projects.</w:t>
            </w:r>
          </w:p>
        </w:tc>
      </w:tr>
      <w:tr w:rsidR="00CD0DFC">
        <w:trPr>
          <w:cantSplit/>
          <w:tblHeader/>
        </w:trPr>
        <w:tc>
          <w:tcPr>
            <w:tcW w:w="1290" w:type="dxa"/>
            <w:shd w:val="clear" w:color="auto" w:fill="auto"/>
            <w:tcMar>
              <w:top w:w="100" w:type="dxa"/>
              <w:left w:w="100" w:type="dxa"/>
              <w:bottom w:w="100" w:type="dxa"/>
              <w:right w:w="100" w:type="dxa"/>
            </w:tcMar>
          </w:tcPr>
          <w:p w:rsidR="00CD0DFC" w:rsidRDefault="00813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40" w:type="dxa"/>
            <w:shd w:val="clear" w:color="auto" w:fill="auto"/>
            <w:tcMar>
              <w:top w:w="100" w:type="dxa"/>
              <w:left w:w="100" w:type="dxa"/>
              <w:bottom w:w="100" w:type="dxa"/>
              <w:right w:w="100" w:type="dxa"/>
            </w:tcMar>
          </w:tcPr>
          <w:p w:rsidR="00CD0DFC" w:rsidRPr="00C3576A" w:rsidRDefault="00C3576A" w:rsidP="005B5506">
            <w:pPr>
              <w:widowControl w:val="0"/>
              <w:jc w:val="center"/>
              <w:rPr>
                <w:rFonts w:ascii="Times New Roman" w:eastAsia="Times New Roman" w:hAnsi="Times New Roman" w:cs="Times New Roman"/>
                <w:sz w:val="24"/>
                <w:szCs w:val="24"/>
              </w:rPr>
            </w:pPr>
            <w:r w:rsidRPr="00C3576A">
              <w:rPr>
                <w:rFonts w:ascii="Times New Roman" w:eastAsia="Times New Roman" w:hAnsi="Times New Roman" w:cs="Times New Roman"/>
                <w:sz w:val="24"/>
                <w:szCs w:val="24"/>
              </w:rPr>
              <w:t>Integrated Environment</w:t>
            </w:r>
          </w:p>
        </w:tc>
        <w:tc>
          <w:tcPr>
            <w:tcW w:w="3870" w:type="dxa"/>
            <w:shd w:val="clear" w:color="auto" w:fill="auto"/>
            <w:tcMar>
              <w:top w:w="100" w:type="dxa"/>
              <w:left w:w="100" w:type="dxa"/>
              <w:bottom w:w="100" w:type="dxa"/>
              <w:right w:w="100" w:type="dxa"/>
            </w:tcMar>
          </w:tcPr>
          <w:p w:rsidR="00CD0DFC" w:rsidRDefault="00C3576A" w:rsidP="00EB3B38">
            <w:pPr>
              <w:widowControl w:val="0"/>
              <w:jc w:val="both"/>
              <w:rPr>
                <w:rFonts w:ascii="Times New Roman" w:eastAsia="Times New Roman" w:hAnsi="Times New Roman" w:cs="Times New Roman"/>
                <w:sz w:val="24"/>
                <w:szCs w:val="24"/>
              </w:rPr>
            </w:pPr>
            <w:r w:rsidRPr="3973E586">
              <w:rPr>
                <w:rFonts w:ascii="Times New Roman" w:eastAsia="Times New Roman" w:hAnsi="Times New Roman" w:cs="Times New Roman"/>
              </w:rPr>
              <w:t>IDE is required to provide a unified interface to write, edit, test and debug code (I.e. Visual studio Code, PyCharm)</w:t>
            </w:r>
          </w:p>
        </w:tc>
      </w:tr>
      <w:tr w:rsidR="00813944">
        <w:trPr>
          <w:cantSplit/>
          <w:tblHeader/>
        </w:trPr>
        <w:tc>
          <w:tcPr>
            <w:tcW w:w="1290" w:type="dxa"/>
            <w:shd w:val="clear" w:color="auto" w:fill="auto"/>
            <w:tcMar>
              <w:top w:w="100" w:type="dxa"/>
              <w:left w:w="100" w:type="dxa"/>
              <w:bottom w:w="100" w:type="dxa"/>
              <w:right w:w="100" w:type="dxa"/>
            </w:tcMar>
          </w:tcPr>
          <w:p w:rsidR="00813944" w:rsidRDefault="00813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840" w:type="dxa"/>
            <w:shd w:val="clear" w:color="auto" w:fill="auto"/>
            <w:tcMar>
              <w:top w:w="100" w:type="dxa"/>
              <w:left w:w="100" w:type="dxa"/>
              <w:bottom w:w="100" w:type="dxa"/>
              <w:right w:w="100" w:type="dxa"/>
            </w:tcMar>
          </w:tcPr>
          <w:p w:rsidR="00C3576A" w:rsidRPr="00C3576A" w:rsidRDefault="00C3576A" w:rsidP="00C3576A">
            <w:pPr>
              <w:widowControl w:val="0"/>
              <w:jc w:val="center"/>
              <w:rPr>
                <w:rFonts w:ascii="Times New Roman" w:eastAsia="Times New Roman" w:hAnsi="Times New Roman" w:cs="Times New Roman"/>
                <w:sz w:val="24"/>
                <w:szCs w:val="24"/>
              </w:rPr>
            </w:pPr>
            <w:r w:rsidRPr="00C3576A">
              <w:rPr>
                <w:rFonts w:ascii="Times New Roman" w:eastAsia="Times New Roman" w:hAnsi="Times New Roman" w:cs="Times New Roman"/>
                <w:sz w:val="24"/>
                <w:szCs w:val="24"/>
              </w:rPr>
              <w:t>Libraries and Packages</w:t>
            </w:r>
          </w:p>
          <w:p w:rsidR="00813944" w:rsidRPr="00813944" w:rsidRDefault="00813944">
            <w:pPr>
              <w:widowControl w:val="0"/>
              <w:rPr>
                <w:rFonts w:ascii="Times New Roman" w:eastAsia="Times New Roman" w:hAnsi="Times New Roman" w:cs="Times New Roman"/>
                <w:sz w:val="24"/>
                <w:szCs w:val="24"/>
              </w:rPr>
            </w:pPr>
          </w:p>
        </w:tc>
        <w:tc>
          <w:tcPr>
            <w:tcW w:w="3870" w:type="dxa"/>
            <w:shd w:val="clear" w:color="auto" w:fill="auto"/>
            <w:tcMar>
              <w:top w:w="100" w:type="dxa"/>
              <w:left w:w="100" w:type="dxa"/>
              <w:bottom w:w="100" w:type="dxa"/>
              <w:right w:w="100" w:type="dxa"/>
            </w:tcMar>
          </w:tcPr>
          <w:p w:rsidR="00813944" w:rsidRDefault="00EB3B38" w:rsidP="00EB3B38">
            <w:pPr>
              <w:widowControl w:val="0"/>
              <w:jc w:val="both"/>
              <w:rPr>
                <w:rFonts w:ascii="Times New Roman" w:eastAsia="Times New Roman" w:hAnsi="Times New Roman" w:cs="Times New Roman"/>
              </w:rPr>
            </w:pPr>
            <w:r w:rsidRPr="3973E586">
              <w:rPr>
                <w:rFonts w:ascii="Times New Roman" w:eastAsia="Times New Roman" w:hAnsi="Times New Roman" w:cs="Times New Roman"/>
              </w:rPr>
              <w:t>TensorFlow(for backend functioning)</w:t>
            </w:r>
          </w:p>
          <w:p w:rsidR="00EB3B38" w:rsidRDefault="00EB3B38" w:rsidP="00EB3B38">
            <w:pPr>
              <w:widowControl w:val="0"/>
              <w:jc w:val="both"/>
              <w:rPr>
                <w:rFonts w:ascii="Times New Roman" w:eastAsia="Times New Roman" w:hAnsi="Times New Roman" w:cs="Times New Roman"/>
              </w:rPr>
            </w:pPr>
            <w:r>
              <w:rPr>
                <w:rFonts w:ascii="Times New Roman" w:eastAsia="Times New Roman" w:hAnsi="Times New Roman" w:cs="Times New Roman"/>
              </w:rPr>
              <w:t>Pydub for audio segment and effects.</w:t>
            </w:r>
          </w:p>
          <w:p w:rsidR="00EB3B38" w:rsidRPr="00EB3B38" w:rsidRDefault="00EB3B38" w:rsidP="00EB3B38">
            <w:pPr>
              <w:widowControl w:val="0"/>
              <w:jc w:val="both"/>
              <w:rPr>
                <w:rFonts w:ascii="Times New Roman" w:eastAsia="Times New Roman" w:hAnsi="Times New Roman" w:cs="Times New Roman"/>
              </w:rPr>
            </w:pPr>
            <w:r>
              <w:rPr>
                <w:rFonts w:ascii="Times New Roman" w:eastAsia="Times New Roman" w:hAnsi="Times New Roman" w:cs="Times New Roman"/>
              </w:rPr>
              <w:t>Libarosa,noisereduce and keras .</w:t>
            </w:r>
          </w:p>
        </w:tc>
      </w:tr>
    </w:tbl>
    <w:p w:rsidR="00DB5AB0" w:rsidRDefault="00DB5AB0">
      <w:pPr>
        <w:spacing w:line="480" w:lineRule="auto"/>
        <w:jc w:val="both"/>
        <w:rPr>
          <w:rFonts w:ascii="Times New Roman" w:eastAsia="Times New Roman" w:hAnsi="Times New Roman" w:cs="Times New Roman"/>
          <w:b/>
          <w:sz w:val="32"/>
          <w:szCs w:val="32"/>
        </w:rPr>
      </w:pPr>
    </w:p>
    <w:p w:rsidR="00CD0DFC" w:rsidRDefault="005332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w:t>
      </w:r>
      <w:r>
        <w:rPr>
          <w:rFonts w:ascii="Times New Roman" w:eastAsia="Times New Roman" w:hAnsi="Times New Roman" w:cs="Times New Roman"/>
          <w:b/>
          <w:sz w:val="32"/>
          <w:szCs w:val="32"/>
        </w:rPr>
        <w:t>hapter 5</w:t>
      </w:r>
    </w:p>
    <w:p w:rsidR="00CD0DFC" w:rsidRDefault="005332D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Possible Approach/ Algorithms  </w:t>
      </w:r>
    </w:p>
    <w:p w:rsidR="007E1791" w:rsidRPr="00CB1E9E" w:rsidRDefault="00CB1E9E" w:rsidP="00CB1E9E">
      <w:pPr>
        <w:spacing w:line="480" w:lineRule="auto"/>
        <w:jc w:val="both"/>
        <w:rPr>
          <w:rFonts w:ascii="Times New Roman" w:eastAsia="Times New Roman" w:hAnsi="Times New Roman" w:cs="Times New Roman"/>
          <w:b/>
          <w:sz w:val="28"/>
          <w:szCs w:val="28"/>
        </w:rPr>
      </w:pPr>
      <w:r w:rsidRPr="00CB1E9E">
        <w:rPr>
          <w:rFonts w:ascii="Times New Roman" w:eastAsia="Times New Roman" w:hAnsi="Times New Roman" w:cs="Times New Roman"/>
          <w:b/>
          <w:sz w:val="28"/>
          <w:szCs w:val="28"/>
        </w:rPr>
        <w:t>5.1 Data Preprocessing</w:t>
      </w:r>
    </w:p>
    <w:p w:rsidR="00CD0DFC" w:rsidRDefault="007E1791">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457811" cy="3373582"/>
            <wp:effectExtent l="19050" t="0" r="0" b="0"/>
            <wp:docPr id="2" name="Picture 1" descr="C:\Users\user\AppData\Local\Packages\5319275A.WhatsAppDesktop_cv1g1gvanyjgm\TempState\EAA52F3366768BCA401DCA9EA5B181DD\WhatsApp Image 2023-09-11 at 15.3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EAA52F3366768BCA401DCA9EA5B181DD\WhatsApp Image 2023-09-11 at 15.34.48.jpg"/>
                    <pic:cNvPicPr>
                      <a:picLocks noChangeAspect="1" noChangeArrowheads="1"/>
                    </pic:cNvPicPr>
                  </pic:nvPicPr>
                  <pic:blipFill>
                    <a:blip r:embed="rId14"/>
                    <a:srcRect/>
                    <a:stretch>
                      <a:fillRect/>
                    </a:stretch>
                  </pic:blipFill>
                  <pic:spPr bwMode="auto">
                    <a:xfrm>
                      <a:off x="0" y="0"/>
                      <a:ext cx="5464285" cy="3377584"/>
                    </a:xfrm>
                    <a:prstGeom prst="rect">
                      <a:avLst/>
                    </a:prstGeom>
                    <a:noFill/>
                    <a:ln w="9525">
                      <a:noFill/>
                      <a:miter lim="800000"/>
                      <a:headEnd/>
                      <a:tailEnd/>
                    </a:ln>
                  </pic:spPr>
                </pic:pic>
              </a:graphicData>
            </a:graphic>
          </wp:inline>
        </w:drawing>
      </w:r>
    </w:p>
    <w:p w:rsidR="00CD0DFC" w:rsidRDefault="007E1791">
      <w:pPr>
        <w:spacing w:line="480" w:lineRule="auto"/>
        <w:jc w:val="center"/>
        <w:rPr>
          <w:rFonts w:ascii="Times New Roman" w:eastAsia="Times New Roman" w:hAnsi="Times New Roman" w:cs="Times New Roman"/>
          <w:sz w:val="20"/>
          <w:szCs w:val="20"/>
        </w:rPr>
      </w:pPr>
      <w:r w:rsidRPr="007E1791">
        <w:rPr>
          <w:rFonts w:ascii="Times New Roman" w:eastAsia="Times New Roman" w:hAnsi="Times New Roman" w:cs="Times New Roman"/>
          <w:b/>
          <w:sz w:val="20"/>
          <w:szCs w:val="20"/>
        </w:rPr>
        <w:t xml:space="preserve">Figure 5.1 </w:t>
      </w:r>
      <w:r w:rsidRPr="007E1791">
        <w:rPr>
          <w:rFonts w:ascii="Times New Roman" w:eastAsia="Times New Roman" w:hAnsi="Times New Roman" w:cs="Times New Roman"/>
          <w:sz w:val="20"/>
          <w:szCs w:val="20"/>
        </w:rPr>
        <w:t>Data preprocessing representation</w:t>
      </w:r>
    </w:p>
    <w:p w:rsidR="00E327B5" w:rsidRPr="00E327B5" w:rsidRDefault="00E327B5" w:rsidP="004E25B9">
      <w:p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t>In general, The following data is extracted from each audio file:</w:t>
      </w:r>
    </w:p>
    <w:p w:rsidR="00E327B5" w:rsidRPr="00E327B5" w:rsidRDefault="00E327B5" w:rsidP="004E25B9">
      <w:pPr>
        <w:numPr>
          <w:ilvl w:val="0"/>
          <w:numId w:val="4"/>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b/>
          <w:bCs/>
          <w:sz w:val="24"/>
          <w:szCs w:val="24"/>
        </w:rPr>
        <w:t>Emotion representation</w:t>
      </w:r>
    </w:p>
    <w:p w:rsidR="00E327B5" w:rsidRPr="00E327B5" w:rsidRDefault="00E327B5" w:rsidP="004E25B9">
      <w:pPr>
        <w:numPr>
          <w:ilvl w:val="1"/>
          <w:numId w:val="9"/>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t>RAVDESS: The filename contains a number that represents an emotion, e.g. 03 is happy.</w:t>
      </w:r>
    </w:p>
    <w:p w:rsidR="00E327B5" w:rsidRPr="00E327B5" w:rsidRDefault="00E327B5" w:rsidP="004E25B9">
      <w:pPr>
        <w:numPr>
          <w:ilvl w:val="1"/>
          <w:numId w:val="9"/>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t>TESS: The filename contains a direct representation of an emotion, e.g 'happy'.</w:t>
      </w:r>
    </w:p>
    <w:p w:rsidR="00E327B5" w:rsidRPr="00E327B5" w:rsidRDefault="00E327B5" w:rsidP="004E25B9">
      <w:pPr>
        <w:numPr>
          <w:ilvl w:val="0"/>
          <w:numId w:val="5"/>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b/>
          <w:bCs/>
          <w:sz w:val="24"/>
          <w:szCs w:val="24"/>
        </w:rPr>
        <w:t>Sample Rate</w:t>
      </w:r>
      <w:r w:rsidRPr="00E327B5">
        <w:rPr>
          <w:rFonts w:ascii="Times New Roman" w:eastAsia="Times New Roman" w:hAnsi="Times New Roman" w:cs="Times New Roman"/>
          <w:sz w:val="24"/>
          <w:szCs w:val="24"/>
        </w:rPr>
        <w:t>: number of audio samples per second. RAVDESS database was recorded in 48kHz, and the TESS database was recorded in 22.5kHz.</w:t>
      </w:r>
    </w:p>
    <w:p w:rsidR="00E327B5" w:rsidRPr="00E327B5" w:rsidRDefault="00E327B5" w:rsidP="004E25B9">
      <w:pPr>
        <w:numPr>
          <w:ilvl w:val="0"/>
          <w:numId w:val="5"/>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b/>
          <w:bCs/>
          <w:sz w:val="24"/>
          <w:szCs w:val="24"/>
        </w:rPr>
        <w:t>The audio</w:t>
      </w:r>
      <w:r w:rsidRPr="00E327B5">
        <w:rPr>
          <w:rFonts w:ascii="Times New Roman" w:eastAsia="Times New Roman" w:hAnsi="Times New Roman" w:cs="Times New Roman"/>
          <w:sz w:val="24"/>
          <w:szCs w:val="24"/>
        </w:rPr>
        <w:t> is processed in the following order:</w:t>
      </w:r>
    </w:p>
    <w:p w:rsidR="00E327B5" w:rsidRPr="00E327B5" w:rsidRDefault="00E327B5" w:rsidP="004E25B9">
      <w:pPr>
        <w:numPr>
          <w:ilvl w:val="0"/>
          <w:numId w:val="6"/>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t>'AudioSegment' instance: The audio is loaded to an object by the library 'AudioSegment'.</w:t>
      </w:r>
    </w:p>
    <w:p w:rsidR="00E327B5" w:rsidRPr="00E327B5" w:rsidRDefault="00E327B5" w:rsidP="004E25B9">
      <w:pPr>
        <w:numPr>
          <w:ilvl w:val="0"/>
          <w:numId w:val="6"/>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t>Normalization: Each 'AudioSegment' object is normalized to + 5.0 dBFS.</w:t>
      </w:r>
    </w:p>
    <w:p w:rsidR="00E327B5" w:rsidRPr="00E327B5" w:rsidRDefault="00E327B5" w:rsidP="004E25B9">
      <w:pPr>
        <w:numPr>
          <w:ilvl w:val="0"/>
          <w:numId w:val="6"/>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lastRenderedPageBreak/>
        <w:t>Transforming the object to an array of samples is crucial for the rest of the preprocessing.</w:t>
      </w:r>
    </w:p>
    <w:p w:rsidR="00E327B5" w:rsidRPr="00E327B5" w:rsidRDefault="00E327B5" w:rsidP="004E25B9">
      <w:pPr>
        <w:numPr>
          <w:ilvl w:val="0"/>
          <w:numId w:val="6"/>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t>Trimming the silence in the beginning and the end, to get rid of unnecessary data.</w:t>
      </w:r>
    </w:p>
    <w:p w:rsidR="00E327B5" w:rsidRPr="00E327B5" w:rsidRDefault="00E327B5" w:rsidP="004E25B9">
      <w:pPr>
        <w:numPr>
          <w:ilvl w:val="0"/>
          <w:numId w:val="6"/>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t>Padding every audio file to the same length, for length equalization.</w:t>
      </w:r>
    </w:p>
    <w:p w:rsidR="00E327B5" w:rsidRDefault="00E327B5" w:rsidP="004E25B9">
      <w:pPr>
        <w:numPr>
          <w:ilvl w:val="0"/>
          <w:numId w:val="6"/>
        </w:numPr>
        <w:spacing w:line="360" w:lineRule="auto"/>
        <w:jc w:val="both"/>
        <w:rPr>
          <w:rFonts w:ascii="Times New Roman" w:eastAsia="Times New Roman" w:hAnsi="Times New Roman" w:cs="Times New Roman"/>
          <w:sz w:val="24"/>
          <w:szCs w:val="24"/>
        </w:rPr>
      </w:pPr>
      <w:r w:rsidRPr="00E327B5">
        <w:rPr>
          <w:rFonts w:ascii="Times New Roman" w:eastAsia="Times New Roman" w:hAnsi="Times New Roman" w:cs="Times New Roman"/>
          <w:sz w:val="24"/>
          <w:szCs w:val="24"/>
        </w:rPr>
        <w:t>Noise reduction is being performed.</w:t>
      </w:r>
    </w:p>
    <w:p w:rsidR="00CB1E9E" w:rsidRPr="00E327B5" w:rsidRDefault="00CB1E9E" w:rsidP="004E25B9">
      <w:pPr>
        <w:spacing w:line="360" w:lineRule="auto"/>
        <w:ind w:left="360"/>
        <w:jc w:val="both"/>
        <w:rPr>
          <w:rFonts w:ascii="Times New Roman" w:eastAsia="Times New Roman" w:hAnsi="Times New Roman" w:cs="Times New Roman"/>
          <w:sz w:val="24"/>
          <w:szCs w:val="24"/>
        </w:rPr>
      </w:pPr>
    </w:p>
    <w:p w:rsidR="007E1791" w:rsidRDefault="00CB1E9E" w:rsidP="004E25B9">
      <w:pPr>
        <w:spacing w:line="360" w:lineRule="auto"/>
        <w:jc w:val="both"/>
        <w:rPr>
          <w:rFonts w:ascii="Times New Roman" w:eastAsia="Times New Roman" w:hAnsi="Times New Roman" w:cs="Times New Roman"/>
          <w:b/>
          <w:sz w:val="28"/>
          <w:szCs w:val="28"/>
        </w:rPr>
      </w:pPr>
      <w:r w:rsidRPr="00CB1E9E">
        <w:rPr>
          <w:rFonts w:ascii="Times New Roman" w:eastAsia="Times New Roman" w:hAnsi="Times New Roman" w:cs="Times New Roman"/>
          <w:b/>
          <w:sz w:val="28"/>
          <w:szCs w:val="28"/>
        </w:rPr>
        <w:t>5.2 Features extraction</w:t>
      </w:r>
    </w:p>
    <w:p w:rsidR="00CB1E9E" w:rsidRPr="00CB1E9E" w:rsidRDefault="00CB1E9E" w:rsidP="004E25B9">
      <w:pPr>
        <w:spacing w:line="360" w:lineRule="auto"/>
        <w:jc w:val="both"/>
        <w:rPr>
          <w:rFonts w:ascii="Times New Roman" w:eastAsia="Times New Roman" w:hAnsi="Times New Roman" w:cs="Times New Roman"/>
          <w:sz w:val="24"/>
          <w:szCs w:val="24"/>
        </w:rPr>
      </w:pPr>
      <w:r w:rsidRPr="00CB1E9E">
        <w:rPr>
          <w:rFonts w:ascii="Times New Roman" w:eastAsia="Times New Roman" w:hAnsi="Times New Roman" w:cs="Times New Roman"/>
          <w:sz w:val="24"/>
          <w:szCs w:val="24"/>
        </w:rPr>
        <w:t>The selected features being extracted with librosa for the speech emotion recognition model are:</w:t>
      </w:r>
    </w:p>
    <w:p w:rsidR="00CB1E9E" w:rsidRPr="007E0869" w:rsidRDefault="00CB1E9E" w:rsidP="004E25B9">
      <w:pPr>
        <w:spacing w:line="360" w:lineRule="auto"/>
        <w:jc w:val="both"/>
        <w:rPr>
          <w:rFonts w:ascii="Times New Roman" w:eastAsia="Times New Roman" w:hAnsi="Times New Roman" w:cs="Times New Roman"/>
          <w:b/>
          <w:sz w:val="24"/>
          <w:szCs w:val="24"/>
        </w:rPr>
      </w:pPr>
      <w:r w:rsidRPr="007E0869">
        <w:rPr>
          <w:rFonts w:ascii="Times New Roman" w:eastAsia="Times New Roman" w:hAnsi="Times New Roman" w:cs="Times New Roman"/>
          <w:b/>
          <w:sz w:val="24"/>
          <w:szCs w:val="24"/>
        </w:rPr>
        <w:t>Energy - Root Mean Square (RMS)</w:t>
      </w:r>
    </w:p>
    <w:p w:rsidR="00CB1E9E" w:rsidRPr="007E0869" w:rsidRDefault="00CB1E9E" w:rsidP="004E25B9">
      <w:pPr>
        <w:spacing w:line="360" w:lineRule="auto"/>
        <w:jc w:val="both"/>
        <w:rPr>
          <w:rFonts w:ascii="Times New Roman" w:eastAsia="Times New Roman" w:hAnsi="Times New Roman" w:cs="Times New Roman"/>
          <w:b/>
          <w:sz w:val="24"/>
          <w:szCs w:val="24"/>
        </w:rPr>
      </w:pPr>
      <w:r w:rsidRPr="007E0869">
        <w:rPr>
          <w:rFonts w:ascii="Times New Roman" w:eastAsia="Times New Roman" w:hAnsi="Times New Roman" w:cs="Times New Roman"/>
          <w:b/>
          <w:sz w:val="24"/>
          <w:szCs w:val="24"/>
        </w:rPr>
        <w:t>Zero Crossed Rate (ZCR)</w:t>
      </w:r>
    </w:p>
    <w:p w:rsidR="00CB1E9E" w:rsidRPr="00CB1E9E" w:rsidRDefault="00CB1E9E" w:rsidP="004E25B9">
      <w:pPr>
        <w:spacing w:line="360" w:lineRule="auto"/>
        <w:jc w:val="both"/>
        <w:rPr>
          <w:rFonts w:ascii="Times New Roman" w:eastAsia="Times New Roman" w:hAnsi="Times New Roman" w:cs="Times New Roman"/>
          <w:sz w:val="24"/>
          <w:szCs w:val="24"/>
        </w:rPr>
      </w:pPr>
      <w:r w:rsidRPr="00CB1E9E">
        <w:rPr>
          <w:rFonts w:ascii="Times New Roman" w:eastAsia="Times New Roman" w:hAnsi="Times New Roman" w:cs="Times New Roman"/>
          <w:sz w:val="24"/>
          <w:szCs w:val="24"/>
        </w:rPr>
        <w:t>Mel-Frequency Cepstral Coefficients (MFCCs)</w:t>
      </w:r>
    </w:p>
    <w:p w:rsidR="00CB1E9E" w:rsidRPr="00CB1E9E" w:rsidRDefault="00CB1E9E" w:rsidP="004E25B9">
      <w:pPr>
        <w:spacing w:line="360" w:lineRule="auto"/>
        <w:jc w:val="both"/>
        <w:rPr>
          <w:rFonts w:ascii="Times New Roman" w:eastAsia="Times New Roman" w:hAnsi="Times New Roman" w:cs="Times New Roman"/>
          <w:sz w:val="24"/>
          <w:szCs w:val="24"/>
        </w:rPr>
      </w:pPr>
      <w:r w:rsidRPr="00CB1E9E">
        <w:rPr>
          <w:rFonts w:ascii="Times New Roman" w:eastAsia="Times New Roman" w:hAnsi="Times New Roman" w:cs="Times New Roman"/>
          <w:sz w:val="24"/>
          <w:szCs w:val="24"/>
        </w:rPr>
        <w:t>With frame_length = 2048, hop_lentgh = 512, assuring equally sequential length.</w:t>
      </w:r>
    </w:p>
    <w:p w:rsidR="00CB1E9E" w:rsidRPr="00CB1E9E" w:rsidRDefault="00CB1E9E" w:rsidP="004E25B9">
      <w:pPr>
        <w:spacing w:line="360" w:lineRule="auto"/>
        <w:jc w:val="both"/>
        <w:rPr>
          <w:rFonts w:ascii="Times New Roman" w:eastAsia="Times New Roman" w:hAnsi="Times New Roman" w:cs="Times New Roman"/>
          <w:sz w:val="24"/>
          <w:szCs w:val="24"/>
        </w:rPr>
      </w:pPr>
      <w:r w:rsidRPr="00CB1E9E">
        <w:rPr>
          <w:rFonts w:ascii="Times New Roman" w:eastAsia="Times New Roman" w:hAnsi="Times New Roman" w:cs="Times New Roman"/>
          <w:sz w:val="24"/>
          <w:szCs w:val="24"/>
        </w:rPr>
        <w:t>Every 2048 samples (sequence of ~0.058 seconds on average) are being analyzed and translated to 4 sequential feature values (2048 / 512 = 4).</w:t>
      </w:r>
    </w:p>
    <w:p w:rsidR="00CB1E9E" w:rsidRDefault="00CB1E9E" w:rsidP="004E25B9">
      <w:pPr>
        <w:spacing w:line="360" w:lineRule="auto"/>
        <w:jc w:val="both"/>
        <w:rPr>
          <w:rFonts w:ascii="Times New Roman" w:eastAsia="Times New Roman" w:hAnsi="Times New Roman" w:cs="Times New Roman"/>
          <w:sz w:val="24"/>
          <w:szCs w:val="24"/>
        </w:rPr>
      </w:pPr>
      <w:r w:rsidRPr="00CB1E9E">
        <w:rPr>
          <w:rFonts w:ascii="Times New Roman" w:eastAsia="Times New Roman" w:hAnsi="Times New Roman" w:cs="Times New Roman"/>
          <w:sz w:val="24"/>
          <w:szCs w:val="24"/>
        </w:rPr>
        <w:t>In total, for an audio file lengthed 173056 samples, considering the last sample, 339 sequential values are returned for each feature (173056+1 / 512 = 339).</w:t>
      </w:r>
    </w:p>
    <w:p w:rsidR="006640C6" w:rsidRDefault="006640C6" w:rsidP="004E25B9">
      <w:pPr>
        <w:spacing w:line="360" w:lineRule="auto"/>
        <w:jc w:val="both"/>
        <w:rPr>
          <w:rFonts w:ascii="Times New Roman" w:eastAsia="Times New Roman" w:hAnsi="Times New Roman" w:cs="Times New Roman"/>
          <w:sz w:val="24"/>
          <w:szCs w:val="24"/>
        </w:rPr>
      </w:pPr>
    </w:p>
    <w:p w:rsidR="007E0869" w:rsidRPr="007E0869" w:rsidRDefault="007E0869" w:rsidP="004E25B9">
      <w:pPr>
        <w:spacing w:line="360" w:lineRule="auto"/>
        <w:jc w:val="both"/>
        <w:rPr>
          <w:rFonts w:ascii="Times New Roman" w:eastAsia="Times New Roman" w:hAnsi="Times New Roman" w:cs="Times New Roman"/>
          <w:b/>
          <w:sz w:val="28"/>
          <w:szCs w:val="28"/>
        </w:rPr>
      </w:pPr>
      <w:r w:rsidRPr="007E0869">
        <w:rPr>
          <w:rFonts w:ascii="Times New Roman" w:eastAsia="Times New Roman" w:hAnsi="Times New Roman" w:cs="Times New Roman"/>
          <w:b/>
          <w:sz w:val="28"/>
          <w:szCs w:val="28"/>
        </w:rPr>
        <w:t xml:space="preserve">5.3 </w:t>
      </w:r>
      <w:r w:rsidRPr="007E0869">
        <w:rPr>
          <w:rFonts w:ascii="Times New Roman" w:eastAsia="Times New Roman" w:hAnsi="Times New Roman" w:cs="Times New Roman"/>
          <w:b/>
          <w:sz w:val="28"/>
          <w:szCs w:val="28"/>
        </w:rPr>
        <w:t>Emotion representation</w:t>
      </w:r>
    </w:p>
    <w:p w:rsidR="007E0869" w:rsidRPr="007E0869" w:rsidRDefault="007E0869" w:rsidP="004E25B9">
      <w:pPr>
        <w:spacing w:line="360" w:lineRule="auto"/>
        <w:jc w:val="both"/>
        <w:rPr>
          <w:rFonts w:ascii="Times New Roman" w:eastAsia="Times New Roman" w:hAnsi="Times New Roman" w:cs="Times New Roman"/>
          <w:sz w:val="24"/>
          <w:szCs w:val="24"/>
        </w:rPr>
      </w:pPr>
      <w:r w:rsidRPr="007E0869">
        <w:rPr>
          <w:rFonts w:ascii="Times New Roman" w:eastAsia="Times New Roman" w:hAnsi="Times New Roman" w:cs="Times New Roman"/>
          <w:sz w:val="24"/>
          <w:szCs w:val="24"/>
        </w:rPr>
        <w:t>There is a different representation of the emotion</w:t>
      </w:r>
      <w:r>
        <w:rPr>
          <w:rFonts w:ascii="Times New Roman" w:eastAsia="Times New Roman" w:hAnsi="Times New Roman" w:cs="Times New Roman"/>
          <w:sz w:val="24"/>
          <w:szCs w:val="24"/>
        </w:rPr>
        <w:t>s in each database.</w:t>
      </w:r>
    </w:p>
    <w:p w:rsidR="007E0869" w:rsidRPr="007E0869" w:rsidRDefault="007E0869" w:rsidP="004E25B9">
      <w:pPr>
        <w:spacing w:line="360" w:lineRule="auto"/>
        <w:jc w:val="both"/>
        <w:rPr>
          <w:rFonts w:ascii="Times New Roman" w:eastAsia="Times New Roman" w:hAnsi="Times New Roman" w:cs="Times New Roman"/>
          <w:b/>
          <w:sz w:val="24"/>
          <w:szCs w:val="24"/>
        </w:rPr>
      </w:pPr>
      <w:r w:rsidRPr="007E0869">
        <w:rPr>
          <w:rFonts w:ascii="Times New Roman" w:eastAsia="Times New Roman" w:hAnsi="Times New Roman" w:cs="Times New Roman"/>
          <w:b/>
          <w:sz w:val="24"/>
          <w:szCs w:val="24"/>
        </w:rPr>
        <w:t>RAVDESS Database</w:t>
      </w:r>
    </w:p>
    <w:p w:rsidR="007E0869" w:rsidRPr="004E25B9" w:rsidRDefault="007E0869" w:rsidP="004E25B9">
      <w:pPr>
        <w:spacing w:line="360" w:lineRule="auto"/>
        <w:jc w:val="both"/>
        <w:rPr>
          <w:rFonts w:ascii="Times New Roman" w:eastAsia="Times New Roman" w:hAnsi="Times New Roman" w:cs="Times New Roman"/>
          <w:sz w:val="24"/>
          <w:szCs w:val="24"/>
        </w:rPr>
      </w:pPr>
      <w:r w:rsidRPr="007E0869">
        <w:rPr>
          <w:rFonts w:ascii="Times New Roman" w:eastAsia="Times New Roman" w:hAnsi="Times New Roman" w:cs="Times New Roman"/>
          <w:sz w:val="24"/>
          <w:szCs w:val="24"/>
        </w:rPr>
        <w:t>A RAVDESS filename consists of a 7-part numerical identifier (e.g., 03-01-06-01-02-01-12.wav). The format which carries only emotion expressed by speech is taken as 03-01-X-X-X-X-X.wav, as the 8 emotions are stated in the 3rd part (The 1st 'X' within the file-name format).</w:t>
      </w:r>
    </w:p>
    <w:p w:rsidR="007E0869" w:rsidRPr="007E0869" w:rsidRDefault="007E0869" w:rsidP="004E25B9">
      <w:pPr>
        <w:spacing w:line="360" w:lineRule="auto"/>
        <w:jc w:val="both"/>
        <w:rPr>
          <w:rFonts w:ascii="Times New Roman" w:eastAsia="Times New Roman" w:hAnsi="Times New Roman" w:cs="Times New Roman"/>
          <w:b/>
          <w:sz w:val="24"/>
          <w:szCs w:val="24"/>
        </w:rPr>
      </w:pPr>
      <w:r w:rsidRPr="007E0869">
        <w:rPr>
          <w:rFonts w:ascii="Times New Roman" w:eastAsia="Times New Roman" w:hAnsi="Times New Roman" w:cs="Times New Roman"/>
          <w:b/>
          <w:sz w:val="24"/>
          <w:szCs w:val="24"/>
        </w:rPr>
        <w:t>TESS Database</w:t>
      </w:r>
    </w:p>
    <w:p w:rsidR="007E0869" w:rsidRPr="007E0869" w:rsidRDefault="007E0869" w:rsidP="004E25B9">
      <w:pPr>
        <w:spacing w:line="360" w:lineRule="auto"/>
        <w:jc w:val="both"/>
        <w:rPr>
          <w:rFonts w:ascii="Times New Roman" w:eastAsia="Times New Roman" w:hAnsi="Times New Roman" w:cs="Times New Roman"/>
          <w:sz w:val="24"/>
          <w:szCs w:val="24"/>
        </w:rPr>
      </w:pPr>
      <w:r w:rsidRPr="007E0869">
        <w:rPr>
          <w:rFonts w:ascii="Times New Roman" w:eastAsia="Times New Roman" w:hAnsi="Times New Roman" w:cs="Times New Roman"/>
          <w:sz w:val="24"/>
          <w:szCs w:val="24"/>
        </w:rPr>
        <w:t>A TESS file name contains the emotion by a direct text, e.g. "YAF_youth_happy.wav".To overcome this incompatibility with the RAVDESS representation, "find_emoti</w:t>
      </w:r>
      <w:r>
        <w:rPr>
          <w:rFonts w:ascii="Times New Roman" w:eastAsia="Times New Roman" w:hAnsi="Times New Roman" w:cs="Times New Roman"/>
          <w:sz w:val="24"/>
          <w:szCs w:val="24"/>
        </w:rPr>
        <w:t>on" function has been executed.</w:t>
      </w:r>
    </w:p>
    <w:p w:rsidR="006640C6" w:rsidRDefault="007E0869" w:rsidP="004E25B9">
      <w:pPr>
        <w:spacing w:line="360" w:lineRule="auto"/>
        <w:jc w:val="both"/>
        <w:rPr>
          <w:rFonts w:ascii="Times New Roman" w:eastAsia="Times New Roman" w:hAnsi="Times New Roman" w:cs="Times New Roman"/>
          <w:sz w:val="24"/>
          <w:szCs w:val="24"/>
        </w:rPr>
      </w:pPr>
      <w:r w:rsidRPr="007E0869">
        <w:rPr>
          <w:rFonts w:ascii="Times New Roman" w:eastAsia="Times New Roman" w:hAnsi="Times New Roman" w:cs="Times New Roman"/>
          <w:sz w:val="24"/>
          <w:szCs w:val="24"/>
        </w:rPr>
        <w:t>In addition, classification modeling accepting only values starting from zero, performing an 'n = n-1' process</w:t>
      </w:r>
      <w:r w:rsidR="004E25B9">
        <w:rPr>
          <w:rFonts w:ascii="Times New Roman" w:eastAsia="Times New Roman" w:hAnsi="Times New Roman" w:cs="Times New Roman"/>
          <w:sz w:val="24"/>
          <w:szCs w:val="24"/>
        </w:rPr>
        <w:t xml:space="preserve"> for the emotion representation</w:t>
      </w:r>
    </w:p>
    <w:p w:rsidR="004E25B9" w:rsidRDefault="004E25B9" w:rsidP="004E25B9">
      <w:pPr>
        <w:spacing w:line="360" w:lineRule="auto"/>
        <w:jc w:val="both"/>
        <w:rPr>
          <w:rFonts w:ascii="Times New Roman" w:eastAsia="Times New Roman" w:hAnsi="Times New Roman" w:cs="Times New Roman"/>
          <w:sz w:val="24"/>
          <w:szCs w:val="24"/>
        </w:rPr>
      </w:pPr>
    </w:p>
    <w:p w:rsidR="004E25B9" w:rsidRDefault="004E25B9" w:rsidP="004E25B9">
      <w:pPr>
        <w:spacing w:line="360" w:lineRule="auto"/>
        <w:jc w:val="both"/>
        <w:rPr>
          <w:rFonts w:ascii="Times New Roman" w:eastAsia="Times New Roman" w:hAnsi="Times New Roman" w:cs="Times New Roman"/>
          <w:sz w:val="24"/>
          <w:szCs w:val="24"/>
        </w:rPr>
      </w:pPr>
    </w:p>
    <w:p w:rsidR="007E0869" w:rsidRDefault="007E0869" w:rsidP="007E0869">
      <w:pPr>
        <w:spacing w:line="480" w:lineRule="auto"/>
        <w:jc w:val="both"/>
        <w:rPr>
          <w:rFonts w:ascii="Times New Roman" w:eastAsia="Times New Roman" w:hAnsi="Times New Roman" w:cs="Times New Roman"/>
          <w:b/>
          <w:sz w:val="28"/>
          <w:szCs w:val="28"/>
        </w:rPr>
      </w:pPr>
      <w:r w:rsidRPr="007E0869">
        <w:rPr>
          <w:rFonts w:ascii="Times New Roman" w:eastAsia="Times New Roman" w:hAnsi="Times New Roman" w:cs="Times New Roman"/>
          <w:b/>
          <w:sz w:val="28"/>
          <w:szCs w:val="28"/>
        </w:rPr>
        <w:lastRenderedPageBreak/>
        <w:t xml:space="preserve">5.3 </w:t>
      </w:r>
      <w:r>
        <w:rPr>
          <w:rFonts w:ascii="Times New Roman" w:eastAsia="Times New Roman" w:hAnsi="Times New Roman" w:cs="Times New Roman"/>
          <w:b/>
          <w:sz w:val="28"/>
          <w:szCs w:val="28"/>
        </w:rPr>
        <w:t>Model definition and train</w:t>
      </w:r>
    </w:p>
    <w:p w:rsidR="007E0869" w:rsidRPr="007E0869" w:rsidRDefault="007E0869" w:rsidP="007E0869">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724854" cy="3463636"/>
            <wp:effectExtent l="19050" t="0" r="9196" b="0"/>
            <wp:docPr id="3" name="Picture 2" descr="C:\Users\user\AppData\Local\Packages\5319275A.WhatsAppDesktop_cv1g1gvanyjgm\TempState\92426B262D11B0ADE77387CF8416E153\WhatsApp Image 2023-09-11 at 15.3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92426B262D11B0ADE77387CF8416E153\WhatsApp Image 2023-09-11 at 15.34.49.jpg"/>
                    <pic:cNvPicPr>
                      <a:picLocks noChangeAspect="1" noChangeArrowheads="1"/>
                    </pic:cNvPicPr>
                  </pic:nvPicPr>
                  <pic:blipFill>
                    <a:blip r:embed="rId15"/>
                    <a:srcRect/>
                    <a:stretch>
                      <a:fillRect/>
                    </a:stretch>
                  </pic:blipFill>
                  <pic:spPr bwMode="auto">
                    <a:xfrm>
                      <a:off x="0" y="0"/>
                      <a:ext cx="5731510" cy="3467663"/>
                    </a:xfrm>
                    <a:prstGeom prst="rect">
                      <a:avLst/>
                    </a:prstGeom>
                    <a:noFill/>
                    <a:ln w="6350">
                      <a:noFill/>
                      <a:miter lim="800000"/>
                      <a:headEnd/>
                      <a:tailEnd/>
                    </a:ln>
                  </pic:spPr>
                </pic:pic>
              </a:graphicData>
            </a:graphic>
          </wp:inline>
        </w:drawing>
      </w:r>
    </w:p>
    <w:p w:rsidR="00CD0DFC" w:rsidRDefault="007E0869">
      <w:pPr>
        <w:spacing w:line="480" w:lineRule="auto"/>
        <w:jc w:val="center"/>
        <w:rPr>
          <w:rFonts w:ascii="Times New Roman" w:eastAsia="Times New Roman" w:hAnsi="Times New Roman" w:cs="Times New Roman"/>
          <w:sz w:val="20"/>
          <w:szCs w:val="20"/>
        </w:rPr>
      </w:pPr>
      <w:r w:rsidRPr="007E0869">
        <w:rPr>
          <w:rFonts w:ascii="Times New Roman" w:eastAsia="Times New Roman" w:hAnsi="Times New Roman" w:cs="Times New Roman"/>
          <w:b/>
          <w:sz w:val="20"/>
          <w:szCs w:val="20"/>
        </w:rPr>
        <w:t xml:space="preserve">Figure 5.2 </w:t>
      </w:r>
      <w:r w:rsidRPr="007E0869">
        <w:rPr>
          <w:rFonts w:ascii="Times New Roman" w:eastAsia="Times New Roman" w:hAnsi="Times New Roman" w:cs="Times New Roman"/>
          <w:sz w:val="20"/>
          <w:szCs w:val="20"/>
        </w:rPr>
        <w:t>LSTM deep learning model used in speech emotion recognition</w:t>
      </w:r>
    </w:p>
    <w:p w:rsidR="007E0869" w:rsidRDefault="007E0869">
      <w:pPr>
        <w:spacing w:line="480" w:lineRule="auto"/>
        <w:jc w:val="center"/>
        <w:rPr>
          <w:rFonts w:ascii="Times New Roman" w:eastAsia="Times New Roman" w:hAnsi="Times New Roman" w:cs="Times New Roman"/>
          <w:sz w:val="20"/>
          <w:szCs w:val="20"/>
        </w:rPr>
      </w:pPr>
    </w:p>
    <w:p w:rsidR="007E0869" w:rsidRPr="007E0869" w:rsidRDefault="007E0869" w:rsidP="007E0869">
      <w:pPr>
        <w:spacing w:line="360" w:lineRule="auto"/>
        <w:jc w:val="both"/>
        <w:rPr>
          <w:rFonts w:ascii="Times New Roman" w:eastAsia="Times New Roman" w:hAnsi="Times New Roman" w:cs="Times New Roman"/>
          <w:sz w:val="24"/>
          <w:szCs w:val="24"/>
        </w:rPr>
      </w:pPr>
      <w:r w:rsidRPr="007E0869">
        <w:rPr>
          <w:rFonts w:ascii="Times New Roman" w:eastAsia="Times New Roman" w:hAnsi="Times New Roman" w:cs="Times New Roman"/>
          <w:sz w:val="24"/>
          <w:szCs w:val="24"/>
        </w:rPr>
        <w:t>The model is executed with keras library, using 2 hidden LSTM layers with 64 nodes, and an output (dense) layer with 8 nodes, each for one emotion using the 'softmax' activation. The optimizer that led to the best results was 'RM</w:t>
      </w:r>
      <w:r w:rsidRPr="007E0869">
        <w:rPr>
          <w:rFonts w:ascii="Times New Roman" w:eastAsia="Times New Roman" w:hAnsi="Times New Roman" w:cs="Times New Roman"/>
          <w:sz w:val="24"/>
          <w:szCs w:val="24"/>
        </w:rPr>
        <w:t>SProp' with default parameters.</w:t>
      </w:r>
    </w:p>
    <w:p w:rsidR="007E0869" w:rsidRPr="007E0869" w:rsidRDefault="007E0869" w:rsidP="007E0869">
      <w:pPr>
        <w:spacing w:line="360" w:lineRule="auto"/>
        <w:jc w:val="both"/>
        <w:rPr>
          <w:rFonts w:ascii="Times New Roman" w:eastAsia="Times New Roman" w:hAnsi="Times New Roman" w:cs="Times New Roman"/>
          <w:sz w:val="24"/>
          <w:szCs w:val="24"/>
        </w:rPr>
      </w:pPr>
      <w:r w:rsidRPr="007E0869">
        <w:rPr>
          <w:rFonts w:ascii="Times New Roman" w:eastAsia="Times New Roman" w:hAnsi="Times New Roman" w:cs="Times New Roman"/>
          <w:sz w:val="24"/>
          <w:szCs w:val="24"/>
        </w:rPr>
        <w:t>The batch size chosen is 23, which is a factor of all samples in the sets; train (3703), validation (368) and test (161).</w:t>
      </w:r>
    </w:p>
    <w:p w:rsidR="007E1791" w:rsidRDefault="007E1791">
      <w:pPr>
        <w:spacing w:line="480" w:lineRule="auto"/>
        <w:jc w:val="both"/>
        <w:rPr>
          <w:rFonts w:ascii="Times New Roman" w:eastAsia="Times New Roman" w:hAnsi="Times New Roman" w:cs="Times New Roman"/>
          <w:b/>
          <w:sz w:val="28"/>
          <w:szCs w:val="28"/>
        </w:rPr>
      </w:pPr>
    </w:p>
    <w:p w:rsidR="004E25B9" w:rsidRDefault="004E25B9">
      <w:pPr>
        <w:spacing w:line="480" w:lineRule="auto"/>
        <w:jc w:val="both"/>
        <w:rPr>
          <w:rFonts w:ascii="Times New Roman" w:eastAsia="Times New Roman" w:hAnsi="Times New Roman" w:cs="Times New Roman"/>
          <w:b/>
          <w:sz w:val="28"/>
          <w:szCs w:val="28"/>
        </w:rPr>
      </w:pPr>
    </w:p>
    <w:p w:rsidR="004E25B9" w:rsidRDefault="004E25B9">
      <w:pPr>
        <w:spacing w:line="480" w:lineRule="auto"/>
        <w:jc w:val="both"/>
        <w:rPr>
          <w:rFonts w:ascii="Times New Roman" w:eastAsia="Times New Roman" w:hAnsi="Times New Roman" w:cs="Times New Roman"/>
          <w:b/>
          <w:sz w:val="28"/>
          <w:szCs w:val="28"/>
        </w:rPr>
      </w:pPr>
    </w:p>
    <w:p w:rsidR="004E25B9" w:rsidRDefault="004E25B9">
      <w:pPr>
        <w:spacing w:line="480" w:lineRule="auto"/>
        <w:jc w:val="both"/>
        <w:rPr>
          <w:rFonts w:ascii="Times New Roman" w:eastAsia="Times New Roman" w:hAnsi="Times New Roman" w:cs="Times New Roman"/>
          <w:b/>
          <w:sz w:val="28"/>
          <w:szCs w:val="28"/>
        </w:rPr>
      </w:pPr>
    </w:p>
    <w:p w:rsidR="004E25B9" w:rsidRDefault="004E25B9">
      <w:pPr>
        <w:spacing w:line="480" w:lineRule="auto"/>
        <w:jc w:val="both"/>
        <w:rPr>
          <w:rFonts w:ascii="Times New Roman" w:eastAsia="Times New Roman" w:hAnsi="Times New Roman" w:cs="Times New Roman"/>
          <w:b/>
          <w:sz w:val="28"/>
          <w:szCs w:val="28"/>
        </w:rPr>
      </w:pPr>
    </w:p>
    <w:p w:rsidR="004E25B9" w:rsidRDefault="004E25B9">
      <w:pPr>
        <w:spacing w:line="480" w:lineRule="auto"/>
        <w:jc w:val="both"/>
        <w:rPr>
          <w:rFonts w:ascii="Times New Roman" w:eastAsia="Times New Roman" w:hAnsi="Times New Roman" w:cs="Times New Roman"/>
          <w:b/>
          <w:sz w:val="28"/>
          <w:szCs w:val="28"/>
        </w:rPr>
      </w:pPr>
    </w:p>
    <w:p w:rsidR="004E25B9" w:rsidRDefault="004E25B9">
      <w:pPr>
        <w:spacing w:line="480" w:lineRule="auto"/>
        <w:jc w:val="both"/>
        <w:rPr>
          <w:rFonts w:ascii="Times New Roman" w:eastAsia="Times New Roman" w:hAnsi="Times New Roman" w:cs="Times New Roman"/>
          <w:b/>
          <w:sz w:val="28"/>
          <w:szCs w:val="28"/>
        </w:rPr>
      </w:pPr>
    </w:p>
    <w:p w:rsidR="001568E5" w:rsidRDefault="005332D6">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F46B13" w:rsidRDefault="00F46B13" w:rsidP="004E25B9">
      <w:pPr>
        <w:spacing w:line="360" w:lineRule="auto"/>
        <w:jc w:val="both"/>
        <w:rPr>
          <w:rFonts w:ascii="Times New Roman" w:eastAsia="Times New Roman" w:hAnsi="Times New Roman" w:cs="Times New Roman"/>
        </w:rPr>
      </w:pPr>
      <w:r w:rsidRPr="00F46B13">
        <w:rPr>
          <w:rFonts w:ascii="Times New Roman" w:eastAsia="Times New Roman" w:hAnsi="Times New Roman" w:cs="Times New Roman"/>
        </w:rPr>
        <w:t>[1] R.LEELAVATHI1, S.ARUNA DEEPTHI2, V.ARUNA3, “SPEECH EMOTION RECOGNITION USING LSTM” Volume: 09 Issue: 01 | Jan 2022,</w:t>
      </w:r>
      <w:r w:rsidRPr="00F46B13">
        <w:t xml:space="preserve"> </w:t>
      </w:r>
      <w:r w:rsidRPr="00F46B13">
        <w:rPr>
          <w:rFonts w:ascii="Times New Roman" w:eastAsia="Times New Roman" w:hAnsi="Times New Roman" w:cs="Times New Roman"/>
        </w:rPr>
        <w:t>p-ISSN: 2395-0072</w:t>
      </w:r>
      <w:r w:rsidRPr="00F46B13">
        <w:rPr>
          <w:rFonts w:ascii="Times New Roman" w:eastAsia="Times New Roman" w:hAnsi="Times New Roman" w:cs="Times New Roman"/>
        </w:rPr>
        <w:cr/>
      </w:r>
      <w:r>
        <w:rPr>
          <w:rFonts w:ascii="Times New Roman" w:eastAsia="Times New Roman" w:hAnsi="Times New Roman" w:cs="Times New Roman"/>
        </w:rPr>
        <w:t xml:space="preserve">[2] </w:t>
      </w:r>
      <w:r w:rsidRPr="00F46B13">
        <w:rPr>
          <w:rFonts w:ascii="Times New Roman" w:eastAsia="Times New Roman" w:hAnsi="Times New Roman" w:cs="Times New Roman"/>
        </w:rPr>
        <w:t>Deep Learning Techniques for Speech Emotion Recognition, from Databases to Models</w:t>
      </w:r>
      <w:r>
        <w:rPr>
          <w:rFonts w:ascii="Times New Roman" w:eastAsia="Times New Roman" w:hAnsi="Times New Roman" w:cs="Times New Roman"/>
        </w:rPr>
        <w:t xml:space="preserve"> [Online]. Accessed on 5</w:t>
      </w:r>
      <w:r w:rsidRPr="00F46B13">
        <w:rPr>
          <w:rFonts w:ascii="Times New Roman" w:eastAsia="Times New Roman" w:hAnsi="Times New Roman" w:cs="Times New Roman"/>
          <w:vertAlign w:val="superscript"/>
        </w:rPr>
        <w:t>th</w:t>
      </w:r>
      <w:r>
        <w:rPr>
          <w:rFonts w:ascii="Times New Roman" w:eastAsia="Times New Roman" w:hAnsi="Times New Roman" w:cs="Times New Roman"/>
        </w:rPr>
        <w:t xml:space="preserve"> September 2023: </w:t>
      </w:r>
      <w:hyperlink r:id="rId16" w:history="1">
        <w:r w:rsidRPr="00F46B13">
          <w:rPr>
            <w:rStyle w:val="Hyperlink"/>
            <w:rFonts w:ascii="Times New Roman" w:eastAsia="Times New Roman" w:hAnsi="Times New Roman" w:cs="Times New Roman"/>
          </w:rPr>
          <w:t>https://www.mdpi.com/1424-8220/21/4/1249</w:t>
        </w:r>
      </w:hyperlink>
    </w:p>
    <w:p w:rsidR="00F46B13" w:rsidRDefault="00F46B13" w:rsidP="004E25B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[3] </w:t>
      </w:r>
      <w:r w:rsidRPr="00F46B13">
        <w:rPr>
          <w:rFonts w:ascii="Times New Roman" w:eastAsia="Times New Roman" w:hAnsi="Times New Roman" w:cs="Times New Roman"/>
        </w:rPr>
        <w:t>An ongoing review of speech emotion recognition</w:t>
      </w:r>
      <w:r>
        <w:rPr>
          <w:rFonts w:ascii="Times New Roman" w:eastAsia="Times New Roman" w:hAnsi="Times New Roman" w:cs="Times New Roman"/>
        </w:rPr>
        <w:t xml:space="preserve"> [Online]. Accessed on 8</w:t>
      </w:r>
      <w:r w:rsidRPr="00F46B13">
        <w:rPr>
          <w:rFonts w:ascii="Times New Roman" w:eastAsia="Times New Roman" w:hAnsi="Times New Roman" w:cs="Times New Roman"/>
          <w:vertAlign w:val="superscript"/>
        </w:rPr>
        <w:t>th</w:t>
      </w:r>
      <w:r>
        <w:rPr>
          <w:rFonts w:ascii="Times New Roman" w:eastAsia="Times New Roman" w:hAnsi="Times New Roman" w:cs="Times New Roman"/>
        </w:rPr>
        <w:t xml:space="preserve"> September 2023: </w:t>
      </w:r>
      <w:hyperlink r:id="rId17" w:history="1">
        <w:r w:rsidRPr="00F46B13">
          <w:rPr>
            <w:rStyle w:val="Hyperlink"/>
            <w:rFonts w:ascii="Times New Roman" w:eastAsia="Times New Roman" w:hAnsi="Times New Roman" w:cs="Times New Roman"/>
          </w:rPr>
          <w:t>https://www.sciencedirect.com/science/article/pii/S0925231223000103</w:t>
        </w:r>
      </w:hyperlink>
    </w:p>
    <w:p w:rsidR="00F46B13" w:rsidRDefault="00F46B13" w:rsidP="004E25B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[4] </w:t>
      </w:r>
      <w:r w:rsidR="001568E5" w:rsidRPr="001568E5">
        <w:rPr>
          <w:rFonts w:ascii="Times New Roman" w:eastAsia="Times New Roman" w:hAnsi="Times New Roman" w:cs="Times New Roman"/>
        </w:rPr>
        <w:t>ABDELAZIZ A. ABDELHAMID 1,2, EL-SAYED M. EL-KENAWY 3,4, (Senior Member, IEEE), BANDAR ALOTAIBI 5,6, (Member, IEEE), GHADA M. AMER7 , MAHMOUD Y. ABDELKADER1 , A</w:t>
      </w:r>
      <w:r w:rsidR="001568E5">
        <w:rPr>
          <w:rFonts w:ascii="Times New Roman" w:eastAsia="Times New Roman" w:hAnsi="Times New Roman" w:cs="Times New Roman"/>
        </w:rPr>
        <w:t xml:space="preserve">BDELHAMEED IBRAHIM 8 , (Member </w:t>
      </w:r>
      <w:r w:rsidR="001568E5" w:rsidRPr="001568E5">
        <w:rPr>
          <w:rFonts w:ascii="Times New Roman" w:eastAsia="Times New Roman" w:hAnsi="Times New Roman" w:cs="Times New Roman"/>
        </w:rPr>
        <w:t>IEEE), AND MARWA METWALLY EID 4</w:t>
      </w:r>
      <w:r w:rsidR="001568E5">
        <w:rPr>
          <w:rFonts w:ascii="Times New Roman" w:eastAsia="Times New Roman" w:hAnsi="Times New Roman" w:cs="Times New Roman"/>
        </w:rPr>
        <w:t>, “</w:t>
      </w:r>
      <w:r w:rsidR="001568E5" w:rsidRPr="001568E5">
        <w:rPr>
          <w:rFonts w:ascii="Times New Roman" w:eastAsia="Times New Roman" w:hAnsi="Times New Roman" w:cs="Times New Roman"/>
        </w:rPr>
        <w:t>Robust Speech Emotion Recognition Using CNN+LSTM Based on Stochastic Fractal Search Optimization Algorithm</w:t>
      </w:r>
      <w:r w:rsidR="001568E5">
        <w:rPr>
          <w:rFonts w:ascii="Times New Roman" w:eastAsia="Times New Roman" w:hAnsi="Times New Roman" w:cs="Times New Roman"/>
        </w:rPr>
        <w:t xml:space="preserve">” </w:t>
      </w:r>
      <w:r w:rsidR="001568E5" w:rsidRPr="001568E5">
        <w:rPr>
          <w:rFonts w:ascii="Times New Roman" w:eastAsia="Times New Roman" w:hAnsi="Times New Roman" w:cs="Times New Roman"/>
        </w:rPr>
        <w:t>Received March 16, 2022, accepted April 27, 2022, date of publication May 5, 2022, date of current version May 12, 2022.</w:t>
      </w:r>
    </w:p>
    <w:p w:rsidR="001568E5" w:rsidRPr="00F46B13" w:rsidRDefault="001568E5" w:rsidP="004E25B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[5] </w:t>
      </w:r>
      <w:r w:rsidRPr="001568E5">
        <w:rPr>
          <w:rFonts w:ascii="Times New Roman" w:eastAsia="Times New Roman" w:hAnsi="Times New Roman" w:cs="Times New Roman"/>
        </w:rPr>
        <w:t>Speech Emotion Recognition (SER)Using CNN And LSTMs</w:t>
      </w:r>
      <w:r>
        <w:rPr>
          <w:rFonts w:ascii="Times New Roman" w:eastAsia="Times New Roman" w:hAnsi="Times New Roman" w:cs="Times New Roman"/>
        </w:rPr>
        <w:t xml:space="preserve"> [Online]. Accessed on 8</w:t>
      </w:r>
      <w:r w:rsidRPr="001568E5">
        <w:rPr>
          <w:rFonts w:ascii="Times New Roman" w:eastAsia="Times New Roman" w:hAnsi="Times New Roman" w:cs="Times New Roman"/>
          <w:vertAlign w:val="superscript"/>
        </w:rPr>
        <w:t>th</w:t>
      </w:r>
      <w:r>
        <w:rPr>
          <w:rFonts w:ascii="Times New Roman" w:eastAsia="Times New Roman" w:hAnsi="Times New Roman" w:cs="Times New Roman"/>
        </w:rPr>
        <w:t xml:space="preserve"> September 2023: </w:t>
      </w:r>
      <w:hyperlink r:id="rId18" w:history="1">
        <w:r w:rsidRPr="001568E5">
          <w:rPr>
            <w:rStyle w:val="Hyperlink"/>
            <w:rFonts w:ascii="Times New Roman" w:eastAsia="Times New Roman" w:hAnsi="Times New Roman" w:cs="Times New Roman"/>
          </w:rPr>
          <w:t>https://pub.towardsai.net/speech-emotion-recognition-ser-using-cnn-and-lstms-4a5dc4c314fd</w:t>
        </w:r>
      </w:hyperlink>
    </w:p>
    <w:p w:rsidR="00CD0DFC" w:rsidRDefault="00CD0DFC">
      <w:pPr>
        <w:spacing w:line="360" w:lineRule="auto"/>
        <w:rPr>
          <w:rFonts w:ascii="Times New Roman" w:eastAsia="Times New Roman" w:hAnsi="Times New Roman" w:cs="Times New Roman"/>
          <w:sz w:val="24"/>
          <w:szCs w:val="24"/>
        </w:rPr>
      </w:pPr>
    </w:p>
    <w:p w:rsidR="00CD0DFC" w:rsidRDefault="00CD0DFC">
      <w:pPr>
        <w:spacing w:line="360" w:lineRule="auto"/>
      </w:pPr>
    </w:p>
    <w:p w:rsidR="00CD0DFC" w:rsidRDefault="00CD0DFC">
      <w:pPr>
        <w:spacing w:line="360" w:lineRule="auto"/>
        <w:ind w:left="446" w:hanging="446"/>
        <w:jc w:val="both"/>
        <w:rPr>
          <w:rFonts w:ascii="Times New Roman" w:eastAsia="Times New Roman" w:hAnsi="Times New Roman" w:cs="Times New Roman"/>
          <w:sz w:val="24"/>
          <w:szCs w:val="24"/>
          <w:highlight w:val="white"/>
        </w:rPr>
      </w:pPr>
    </w:p>
    <w:p w:rsidR="00CD0DFC" w:rsidRDefault="00CD0DFC">
      <w:pPr>
        <w:spacing w:line="480" w:lineRule="auto"/>
        <w:jc w:val="both"/>
        <w:rPr>
          <w:rFonts w:ascii="Times New Roman" w:eastAsia="Times New Roman" w:hAnsi="Times New Roman" w:cs="Times New Roman"/>
          <w:b/>
          <w:sz w:val="28"/>
          <w:szCs w:val="28"/>
        </w:rPr>
      </w:pPr>
    </w:p>
    <w:p w:rsidR="00CD0DFC" w:rsidRDefault="00CD0DFC">
      <w:pPr>
        <w:spacing w:line="480" w:lineRule="auto"/>
        <w:jc w:val="both"/>
        <w:rPr>
          <w:rFonts w:ascii="Bookman Old Style" w:eastAsia="Bookman Old Style" w:hAnsi="Bookman Old Style" w:cs="Bookman Old Style"/>
          <w:sz w:val="32"/>
          <w:szCs w:val="32"/>
        </w:rPr>
      </w:pPr>
    </w:p>
    <w:sectPr w:rsidR="00CD0DFC" w:rsidSect="00CD0DFC">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2D6" w:rsidRDefault="005332D6" w:rsidP="00DB778B">
      <w:r>
        <w:separator/>
      </w:r>
    </w:p>
  </w:endnote>
  <w:endnote w:type="continuationSeparator" w:id="1">
    <w:p w:rsidR="005332D6" w:rsidRDefault="005332D6" w:rsidP="00DB778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0116016"/>
      <w:docPartObj>
        <w:docPartGallery w:val="Page Numbers (Bottom of Page)"/>
        <w:docPartUnique/>
      </w:docPartObj>
    </w:sdtPr>
    <w:sdtContent>
      <w:p w:rsidR="00DB778B" w:rsidRDefault="00DB778B">
        <w:pPr>
          <w:pStyle w:val="Footer"/>
          <w:jc w:val="center"/>
        </w:pPr>
        <w:fldSimple w:instr=" PAGE   \* MERGEFORMAT ">
          <w:r w:rsidR="00CD2917">
            <w:rPr>
              <w:noProof/>
            </w:rPr>
            <w:t>3</w:t>
          </w:r>
        </w:fldSimple>
      </w:p>
    </w:sdtContent>
  </w:sdt>
  <w:p w:rsidR="00DB778B" w:rsidRDefault="00DB77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2D6" w:rsidRDefault="005332D6" w:rsidP="00DB778B">
      <w:r>
        <w:separator/>
      </w:r>
    </w:p>
  </w:footnote>
  <w:footnote w:type="continuationSeparator" w:id="1">
    <w:p w:rsidR="005332D6" w:rsidRDefault="005332D6" w:rsidP="00DB77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7EEE"/>
    <w:multiLevelType w:val="multilevel"/>
    <w:tmpl w:val="7626E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90BAC"/>
    <w:multiLevelType w:val="hybridMultilevel"/>
    <w:tmpl w:val="08B6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05964"/>
    <w:multiLevelType w:val="hybridMultilevel"/>
    <w:tmpl w:val="012C6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A7DEC"/>
    <w:multiLevelType w:val="hybridMultilevel"/>
    <w:tmpl w:val="2314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F754D"/>
    <w:multiLevelType w:val="hybridMultilevel"/>
    <w:tmpl w:val="939422DC"/>
    <w:lvl w:ilvl="0" w:tplc="D5EA26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E2314"/>
    <w:multiLevelType w:val="multilevel"/>
    <w:tmpl w:val="CEDC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4F1C37"/>
    <w:multiLevelType w:val="hybridMultilevel"/>
    <w:tmpl w:val="5618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821DD"/>
    <w:multiLevelType w:val="multilevel"/>
    <w:tmpl w:val="AC1C3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585149"/>
    <w:multiLevelType w:val="hybridMultilevel"/>
    <w:tmpl w:val="F99A3384"/>
    <w:lvl w:ilvl="0" w:tplc="04090001">
      <w:start w:val="1"/>
      <w:numFmt w:val="bullet"/>
      <w:lvlText w:val=""/>
      <w:lvlJc w:val="left"/>
      <w:pPr>
        <w:ind w:left="720" w:hanging="360"/>
      </w:pPr>
      <w:rPr>
        <w:rFonts w:ascii="Symbol" w:hAnsi="Symbol" w:hint="default"/>
      </w:rPr>
    </w:lvl>
    <w:lvl w:ilvl="1" w:tplc="BFF22212">
      <w:start w:val="1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5A46CB"/>
    <w:multiLevelType w:val="hybridMultilevel"/>
    <w:tmpl w:val="207E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5B4272"/>
    <w:multiLevelType w:val="hybridMultilevel"/>
    <w:tmpl w:val="C8BEB76C"/>
    <w:lvl w:ilvl="0" w:tplc="5F5233D6">
      <w:start w:val="1"/>
      <w:numFmt w:val="bullet"/>
      <w:lvlText w:val=""/>
      <w:lvlJc w:val="left"/>
      <w:pPr>
        <w:ind w:left="720" w:hanging="360"/>
      </w:pPr>
      <w:rPr>
        <w:rFonts w:ascii="Wingdings" w:hAnsi="Wingdings" w:hint="default"/>
      </w:rPr>
    </w:lvl>
    <w:lvl w:ilvl="1" w:tplc="E68ABC94">
      <w:start w:val="1"/>
      <w:numFmt w:val="bullet"/>
      <w:lvlText w:val="o"/>
      <w:lvlJc w:val="left"/>
      <w:pPr>
        <w:ind w:left="1440" w:hanging="360"/>
      </w:pPr>
      <w:rPr>
        <w:rFonts w:ascii="Courier New" w:hAnsi="Courier New" w:hint="default"/>
      </w:rPr>
    </w:lvl>
    <w:lvl w:ilvl="2" w:tplc="F2BA75A0">
      <w:start w:val="1"/>
      <w:numFmt w:val="bullet"/>
      <w:lvlText w:val=""/>
      <w:lvlJc w:val="left"/>
      <w:pPr>
        <w:ind w:left="2160" w:hanging="360"/>
      </w:pPr>
      <w:rPr>
        <w:rFonts w:ascii="Wingdings" w:hAnsi="Wingdings" w:hint="default"/>
      </w:rPr>
    </w:lvl>
    <w:lvl w:ilvl="3" w:tplc="1BFA8FD8">
      <w:start w:val="1"/>
      <w:numFmt w:val="bullet"/>
      <w:lvlText w:val=""/>
      <w:lvlJc w:val="left"/>
      <w:pPr>
        <w:ind w:left="2880" w:hanging="360"/>
      </w:pPr>
      <w:rPr>
        <w:rFonts w:ascii="Symbol" w:hAnsi="Symbol" w:hint="default"/>
      </w:rPr>
    </w:lvl>
    <w:lvl w:ilvl="4" w:tplc="E0EAEF36">
      <w:start w:val="1"/>
      <w:numFmt w:val="bullet"/>
      <w:lvlText w:val="o"/>
      <w:lvlJc w:val="left"/>
      <w:pPr>
        <w:ind w:left="3600" w:hanging="360"/>
      </w:pPr>
      <w:rPr>
        <w:rFonts w:ascii="Courier New" w:hAnsi="Courier New" w:hint="default"/>
      </w:rPr>
    </w:lvl>
    <w:lvl w:ilvl="5" w:tplc="81422584">
      <w:start w:val="1"/>
      <w:numFmt w:val="bullet"/>
      <w:lvlText w:val=""/>
      <w:lvlJc w:val="left"/>
      <w:pPr>
        <w:ind w:left="4320" w:hanging="360"/>
      </w:pPr>
      <w:rPr>
        <w:rFonts w:ascii="Wingdings" w:hAnsi="Wingdings" w:hint="default"/>
      </w:rPr>
    </w:lvl>
    <w:lvl w:ilvl="6" w:tplc="B77E12C4">
      <w:start w:val="1"/>
      <w:numFmt w:val="bullet"/>
      <w:lvlText w:val=""/>
      <w:lvlJc w:val="left"/>
      <w:pPr>
        <w:ind w:left="5040" w:hanging="360"/>
      </w:pPr>
      <w:rPr>
        <w:rFonts w:ascii="Symbol" w:hAnsi="Symbol" w:hint="default"/>
      </w:rPr>
    </w:lvl>
    <w:lvl w:ilvl="7" w:tplc="66D21946">
      <w:start w:val="1"/>
      <w:numFmt w:val="bullet"/>
      <w:lvlText w:val="o"/>
      <w:lvlJc w:val="left"/>
      <w:pPr>
        <w:ind w:left="5760" w:hanging="360"/>
      </w:pPr>
      <w:rPr>
        <w:rFonts w:ascii="Courier New" w:hAnsi="Courier New" w:hint="default"/>
      </w:rPr>
    </w:lvl>
    <w:lvl w:ilvl="8" w:tplc="D30E6A9E">
      <w:start w:val="1"/>
      <w:numFmt w:val="bullet"/>
      <w:lvlText w:val=""/>
      <w:lvlJc w:val="left"/>
      <w:pPr>
        <w:ind w:left="6480" w:hanging="360"/>
      </w:pPr>
      <w:rPr>
        <w:rFonts w:ascii="Wingdings" w:hAnsi="Wingdings" w:hint="default"/>
      </w:rPr>
    </w:lvl>
  </w:abstractNum>
  <w:abstractNum w:abstractNumId="11">
    <w:nsid w:val="6D9E25CC"/>
    <w:multiLevelType w:val="multilevel"/>
    <w:tmpl w:val="6F987DEA"/>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B37507E"/>
    <w:multiLevelType w:val="multilevel"/>
    <w:tmpl w:val="5F8290A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nsid w:val="7DCD6B16"/>
    <w:multiLevelType w:val="multilevel"/>
    <w:tmpl w:val="E57C8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0"/>
  </w:num>
  <w:num w:numId="4">
    <w:abstractNumId w:val="0"/>
  </w:num>
  <w:num w:numId="5">
    <w:abstractNumId w:val="7"/>
  </w:num>
  <w:num w:numId="6">
    <w:abstractNumId w:val="5"/>
  </w:num>
  <w:num w:numId="7">
    <w:abstractNumId w:val="9"/>
  </w:num>
  <w:num w:numId="8">
    <w:abstractNumId w:val="4"/>
  </w:num>
  <w:num w:numId="9">
    <w:abstractNumId w:val="13"/>
  </w:num>
  <w:num w:numId="10">
    <w:abstractNumId w:val="3"/>
  </w:num>
  <w:num w:numId="11">
    <w:abstractNumId w:val="1"/>
  </w:num>
  <w:num w:numId="12">
    <w:abstractNumId w:val="6"/>
  </w:num>
  <w:num w:numId="13">
    <w:abstractNumId w:val="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CD0DFC"/>
    <w:rsid w:val="00021AD6"/>
    <w:rsid w:val="0004492F"/>
    <w:rsid w:val="000E1E88"/>
    <w:rsid w:val="001568E5"/>
    <w:rsid w:val="001D1EC2"/>
    <w:rsid w:val="002C5057"/>
    <w:rsid w:val="00392009"/>
    <w:rsid w:val="003965F1"/>
    <w:rsid w:val="004E25B9"/>
    <w:rsid w:val="005332D6"/>
    <w:rsid w:val="00553774"/>
    <w:rsid w:val="005B5506"/>
    <w:rsid w:val="005F74EA"/>
    <w:rsid w:val="006640C6"/>
    <w:rsid w:val="00783933"/>
    <w:rsid w:val="007E0869"/>
    <w:rsid w:val="007E0A86"/>
    <w:rsid w:val="007E1791"/>
    <w:rsid w:val="00813944"/>
    <w:rsid w:val="00857F1B"/>
    <w:rsid w:val="00863CD3"/>
    <w:rsid w:val="00974414"/>
    <w:rsid w:val="00986166"/>
    <w:rsid w:val="00AC65CB"/>
    <w:rsid w:val="00B15E46"/>
    <w:rsid w:val="00C149AB"/>
    <w:rsid w:val="00C174B2"/>
    <w:rsid w:val="00C3576A"/>
    <w:rsid w:val="00CB1E9E"/>
    <w:rsid w:val="00CD0DFC"/>
    <w:rsid w:val="00CD2917"/>
    <w:rsid w:val="00D156AD"/>
    <w:rsid w:val="00DB5AB0"/>
    <w:rsid w:val="00DB778B"/>
    <w:rsid w:val="00E327B5"/>
    <w:rsid w:val="00EB3B38"/>
    <w:rsid w:val="00F46B13"/>
    <w:rsid w:val="00F55174"/>
    <w:rsid w:val="00F6539B"/>
    <w:rsid w:val="00FD5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0DFC"/>
  </w:style>
  <w:style w:type="paragraph" w:styleId="Title">
    <w:name w:val="Title"/>
    <w:basedOn w:val="Normal"/>
    <w:next w:val="Normal"/>
    <w:link w:val="TitleChar"/>
    <w:uiPriority w:val="10"/>
    <w:qFormat/>
    <w:rsid w:val="00CD0DFC"/>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CD0D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CD0D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D0D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sid w:val="00CD0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sid w:val="00CD0DFC"/>
    <w:rPr>
      <w:color w:val="5A5A5A"/>
    </w:rPr>
  </w:style>
  <w:style w:type="character" w:customStyle="1" w:styleId="SubtitleChar">
    <w:name w:val="Subtitle Char"/>
    <w:basedOn w:val="DefaultParagraphFont"/>
    <w:link w:val="Subtitle"/>
    <w:uiPriority w:val="11"/>
    <w:rsid w:val="00CD0DFC"/>
    <w:rPr>
      <w:rFonts w:eastAsiaTheme="minorEastAsia"/>
      <w:color w:val="5A5A5A" w:themeColor="text1" w:themeTint="A5"/>
      <w:spacing w:val="15"/>
    </w:rPr>
  </w:style>
  <w:style w:type="character" w:styleId="SubtleEmphasis">
    <w:name w:val="Subtle Emphasis"/>
    <w:basedOn w:val="DefaultParagraphFont"/>
    <w:uiPriority w:val="19"/>
    <w:qFormat/>
    <w:rsid w:val="00CD0DFC"/>
    <w:rPr>
      <w:i/>
      <w:iCs/>
      <w:color w:val="404040" w:themeColor="text1" w:themeTint="BF"/>
    </w:rPr>
  </w:style>
  <w:style w:type="character" w:styleId="Emphasis">
    <w:name w:val="Emphasis"/>
    <w:basedOn w:val="DefaultParagraphFont"/>
    <w:uiPriority w:val="20"/>
    <w:qFormat/>
    <w:rsid w:val="00CD0DFC"/>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CD0DFC"/>
    <w:rPr>
      <w:b/>
      <w:bCs/>
    </w:rPr>
  </w:style>
  <w:style w:type="paragraph" w:styleId="Quote">
    <w:name w:val="Quote"/>
    <w:basedOn w:val="Normal"/>
    <w:next w:val="Normal"/>
    <w:link w:val="QuoteChar"/>
    <w:uiPriority w:val="29"/>
    <w:qFormat/>
    <w:rsid w:val="00CD0D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0DFC"/>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CD0DFC"/>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CD0DFC"/>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CD0DFC"/>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rsid w:val="00CD0DF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D0DF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D0DF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CD0DFC"/>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103379840">
      <w:bodyDiv w:val="1"/>
      <w:marLeft w:val="0"/>
      <w:marRight w:val="0"/>
      <w:marTop w:val="0"/>
      <w:marBottom w:val="0"/>
      <w:divBdr>
        <w:top w:val="none" w:sz="0" w:space="0" w:color="auto"/>
        <w:left w:val="none" w:sz="0" w:space="0" w:color="auto"/>
        <w:bottom w:val="none" w:sz="0" w:space="0" w:color="auto"/>
        <w:right w:val="none" w:sz="0" w:space="0" w:color="auto"/>
      </w:divBdr>
    </w:div>
    <w:div w:id="222564703">
      <w:bodyDiv w:val="1"/>
      <w:marLeft w:val="0"/>
      <w:marRight w:val="0"/>
      <w:marTop w:val="0"/>
      <w:marBottom w:val="0"/>
      <w:divBdr>
        <w:top w:val="none" w:sz="0" w:space="0" w:color="auto"/>
        <w:left w:val="none" w:sz="0" w:space="0" w:color="auto"/>
        <w:bottom w:val="none" w:sz="0" w:space="0" w:color="auto"/>
        <w:right w:val="none" w:sz="0" w:space="0" w:color="auto"/>
      </w:divBdr>
    </w:div>
    <w:div w:id="336733563">
      <w:bodyDiv w:val="1"/>
      <w:marLeft w:val="0"/>
      <w:marRight w:val="0"/>
      <w:marTop w:val="0"/>
      <w:marBottom w:val="0"/>
      <w:divBdr>
        <w:top w:val="none" w:sz="0" w:space="0" w:color="auto"/>
        <w:left w:val="none" w:sz="0" w:space="0" w:color="auto"/>
        <w:bottom w:val="none" w:sz="0" w:space="0" w:color="auto"/>
        <w:right w:val="none" w:sz="0" w:space="0" w:color="auto"/>
      </w:divBdr>
    </w:div>
    <w:div w:id="518931190">
      <w:bodyDiv w:val="1"/>
      <w:marLeft w:val="0"/>
      <w:marRight w:val="0"/>
      <w:marTop w:val="0"/>
      <w:marBottom w:val="0"/>
      <w:divBdr>
        <w:top w:val="none" w:sz="0" w:space="0" w:color="auto"/>
        <w:left w:val="none" w:sz="0" w:space="0" w:color="auto"/>
        <w:bottom w:val="none" w:sz="0" w:space="0" w:color="auto"/>
        <w:right w:val="none" w:sz="0" w:space="0" w:color="auto"/>
      </w:divBdr>
    </w:div>
    <w:div w:id="694232452">
      <w:bodyDiv w:val="1"/>
      <w:marLeft w:val="0"/>
      <w:marRight w:val="0"/>
      <w:marTop w:val="0"/>
      <w:marBottom w:val="0"/>
      <w:divBdr>
        <w:top w:val="none" w:sz="0" w:space="0" w:color="auto"/>
        <w:left w:val="none" w:sz="0" w:space="0" w:color="auto"/>
        <w:bottom w:val="none" w:sz="0" w:space="0" w:color="auto"/>
        <w:right w:val="none" w:sz="0" w:space="0" w:color="auto"/>
      </w:divBdr>
    </w:div>
    <w:div w:id="739135340">
      <w:bodyDiv w:val="1"/>
      <w:marLeft w:val="0"/>
      <w:marRight w:val="0"/>
      <w:marTop w:val="0"/>
      <w:marBottom w:val="0"/>
      <w:divBdr>
        <w:top w:val="none" w:sz="0" w:space="0" w:color="auto"/>
        <w:left w:val="none" w:sz="0" w:space="0" w:color="auto"/>
        <w:bottom w:val="none" w:sz="0" w:space="0" w:color="auto"/>
        <w:right w:val="none" w:sz="0" w:space="0" w:color="auto"/>
      </w:divBdr>
    </w:div>
    <w:div w:id="771825764">
      <w:bodyDiv w:val="1"/>
      <w:marLeft w:val="0"/>
      <w:marRight w:val="0"/>
      <w:marTop w:val="0"/>
      <w:marBottom w:val="0"/>
      <w:divBdr>
        <w:top w:val="none" w:sz="0" w:space="0" w:color="auto"/>
        <w:left w:val="none" w:sz="0" w:space="0" w:color="auto"/>
        <w:bottom w:val="none" w:sz="0" w:space="0" w:color="auto"/>
        <w:right w:val="none" w:sz="0" w:space="0" w:color="auto"/>
      </w:divBdr>
    </w:div>
    <w:div w:id="790629936">
      <w:bodyDiv w:val="1"/>
      <w:marLeft w:val="0"/>
      <w:marRight w:val="0"/>
      <w:marTop w:val="0"/>
      <w:marBottom w:val="0"/>
      <w:divBdr>
        <w:top w:val="none" w:sz="0" w:space="0" w:color="auto"/>
        <w:left w:val="none" w:sz="0" w:space="0" w:color="auto"/>
        <w:bottom w:val="none" w:sz="0" w:space="0" w:color="auto"/>
        <w:right w:val="none" w:sz="0" w:space="0" w:color="auto"/>
      </w:divBdr>
    </w:div>
    <w:div w:id="952980371">
      <w:bodyDiv w:val="1"/>
      <w:marLeft w:val="0"/>
      <w:marRight w:val="0"/>
      <w:marTop w:val="0"/>
      <w:marBottom w:val="0"/>
      <w:divBdr>
        <w:top w:val="none" w:sz="0" w:space="0" w:color="auto"/>
        <w:left w:val="none" w:sz="0" w:space="0" w:color="auto"/>
        <w:bottom w:val="none" w:sz="0" w:space="0" w:color="auto"/>
        <w:right w:val="none" w:sz="0" w:space="0" w:color="auto"/>
      </w:divBdr>
    </w:div>
    <w:div w:id="1045257814">
      <w:bodyDiv w:val="1"/>
      <w:marLeft w:val="0"/>
      <w:marRight w:val="0"/>
      <w:marTop w:val="0"/>
      <w:marBottom w:val="0"/>
      <w:divBdr>
        <w:top w:val="none" w:sz="0" w:space="0" w:color="auto"/>
        <w:left w:val="none" w:sz="0" w:space="0" w:color="auto"/>
        <w:bottom w:val="none" w:sz="0" w:space="0" w:color="auto"/>
        <w:right w:val="none" w:sz="0" w:space="0" w:color="auto"/>
      </w:divBdr>
    </w:div>
    <w:div w:id="1317492372">
      <w:bodyDiv w:val="1"/>
      <w:marLeft w:val="0"/>
      <w:marRight w:val="0"/>
      <w:marTop w:val="0"/>
      <w:marBottom w:val="0"/>
      <w:divBdr>
        <w:top w:val="none" w:sz="0" w:space="0" w:color="auto"/>
        <w:left w:val="none" w:sz="0" w:space="0" w:color="auto"/>
        <w:bottom w:val="none" w:sz="0" w:space="0" w:color="auto"/>
        <w:right w:val="none" w:sz="0" w:space="0" w:color="auto"/>
      </w:divBdr>
    </w:div>
    <w:div w:id="1450470568">
      <w:bodyDiv w:val="1"/>
      <w:marLeft w:val="0"/>
      <w:marRight w:val="0"/>
      <w:marTop w:val="0"/>
      <w:marBottom w:val="0"/>
      <w:divBdr>
        <w:top w:val="none" w:sz="0" w:space="0" w:color="auto"/>
        <w:left w:val="none" w:sz="0" w:space="0" w:color="auto"/>
        <w:bottom w:val="none" w:sz="0" w:space="0" w:color="auto"/>
        <w:right w:val="none" w:sz="0" w:space="0" w:color="auto"/>
      </w:divBdr>
      <w:divsChild>
        <w:div w:id="1687245115">
          <w:marLeft w:val="0"/>
          <w:marRight w:val="0"/>
          <w:marTop w:val="0"/>
          <w:marBottom w:val="0"/>
          <w:divBdr>
            <w:top w:val="none" w:sz="0" w:space="0" w:color="auto"/>
            <w:left w:val="none" w:sz="0" w:space="0" w:color="auto"/>
            <w:bottom w:val="none" w:sz="0" w:space="0" w:color="auto"/>
            <w:right w:val="none" w:sz="0" w:space="0" w:color="auto"/>
          </w:divBdr>
        </w:div>
      </w:divsChild>
    </w:div>
    <w:div w:id="1661928594">
      <w:bodyDiv w:val="1"/>
      <w:marLeft w:val="0"/>
      <w:marRight w:val="0"/>
      <w:marTop w:val="0"/>
      <w:marBottom w:val="0"/>
      <w:divBdr>
        <w:top w:val="none" w:sz="0" w:space="0" w:color="auto"/>
        <w:left w:val="none" w:sz="0" w:space="0" w:color="auto"/>
        <w:bottom w:val="none" w:sz="0" w:space="0" w:color="auto"/>
        <w:right w:val="none" w:sz="0" w:space="0" w:color="auto"/>
      </w:divBdr>
    </w:div>
    <w:div w:id="1720546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pub.towardsai.net/speech-emotion-recognition-ser-using-cnn-and-lstms-4a5dc4c314f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iencedirect.com/science/article/pii/S0925231223000103" TargetMode="External"/><Relationship Id="rId2" Type="http://schemas.openxmlformats.org/officeDocument/2006/relationships/numbering" Target="numbering.xml"/><Relationship Id="rId16" Type="http://schemas.openxmlformats.org/officeDocument/2006/relationships/hyperlink" Target="https://www.mdpi.com/1424-8220/21/4/12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wWzvchnCsNggljedyXOT3Z3w==">CgMxLjA4AHIhMU1VS3I5c1pOenNUR3NRbThQWXdQUUhwcTJhVXB5SlFo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13</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user</cp:lastModifiedBy>
  <cp:revision>22</cp:revision>
  <dcterms:created xsi:type="dcterms:W3CDTF">2022-09-19T06:18:00Z</dcterms:created>
  <dcterms:modified xsi:type="dcterms:W3CDTF">2023-09-12T05:23:00Z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